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EDBE" w14:textId="77777777" w:rsidR="00D01B6B" w:rsidRPr="00E10BF3" w:rsidRDefault="00D01B6B" w:rsidP="00602E4A">
      <w:pPr>
        <w:pStyle w:val="Titre1"/>
        <w:numPr>
          <w:ilvl w:val="0"/>
          <w:numId w:val="0"/>
        </w:numPr>
        <w:spacing w:before="120" w:after="120"/>
        <w:ind w:left="284"/>
      </w:pPr>
      <w:bookmarkStart w:id="0" w:name="_toc69"/>
      <w:bookmarkStart w:id="1" w:name="_GoBack"/>
      <w:bookmarkEnd w:id="0"/>
      <w:bookmarkEnd w:id="1"/>
      <w:r w:rsidRPr="00E10BF3">
        <w:t>Description du produit</w:t>
      </w:r>
    </w:p>
    <w:p w14:paraId="66C85768" w14:textId="77777777" w:rsidR="00D01B6B" w:rsidRPr="00E10BF3" w:rsidRDefault="00D01B6B" w:rsidP="00FB4A0B">
      <w:pPr>
        <w:pStyle w:val="Texte"/>
      </w:pPr>
      <w:r w:rsidRPr="00E10BF3">
        <w:t>Le</w:t>
      </w:r>
      <w:r w:rsidR="009D0DC8" w:rsidRPr="00E10BF3">
        <w:t xml:space="preserve"> système de graissage centralisé de glissières de machine-outil. Il est constitué d’un ensemble de pompe alimentant, par un circuit primaire, des distributeurs  doseurs. Des circuits secondaires</w:t>
      </w:r>
      <w:r w:rsidR="005734AE" w:rsidRPr="00E10BF3">
        <w:t xml:space="preserve"> acheminent le lubrifiant vers les organes à graisser.</w:t>
      </w:r>
    </w:p>
    <w:p w14:paraId="2ECE1244" w14:textId="797D279A" w:rsidR="00406995" w:rsidRPr="00E10BF3" w:rsidRDefault="00406995" w:rsidP="00602E4A">
      <w:pPr>
        <w:pStyle w:val="Titre1"/>
        <w:numPr>
          <w:ilvl w:val="0"/>
          <w:numId w:val="0"/>
        </w:numPr>
        <w:spacing w:before="120" w:after="120"/>
        <w:ind w:left="284"/>
      </w:pPr>
      <w:r w:rsidRPr="00E10BF3">
        <w:t xml:space="preserve">Description du cycle de </w:t>
      </w:r>
      <w:r w:rsidR="005734AE" w:rsidRPr="00E10BF3">
        <w:t xml:space="preserve">graissage </w:t>
      </w:r>
    </w:p>
    <w:p w14:paraId="329F7A3E" w14:textId="5DF8526C" w:rsidR="005734AE" w:rsidRPr="00E10BF3" w:rsidRDefault="005734AE" w:rsidP="00FB4A0B">
      <w:pPr>
        <w:pStyle w:val="Texte"/>
      </w:pPr>
      <w:r w:rsidRPr="00E10BF3">
        <w:t>Les cycles de graissage sont déclenchés par la commande numérique de la machine outil. Le réservoir du système est muni d’un niveau-contact étanche pour détecter un manque de lubrifiant. Un mano-contact, à l’extrémité du circuit primaire, permet de détecter une pression insuffisante e</w:t>
      </w:r>
      <w:r w:rsidR="00220519" w:rsidRPr="00E10BF3">
        <w:t>n fin de cycle de graissage. Il déclenche</w:t>
      </w:r>
      <w:r w:rsidRPr="00E10BF3">
        <w:t xml:space="preserve"> l’arrêt de la machine-outil et </w:t>
      </w:r>
      <w:r w:rsidR="00220519" w:rsidRPr="00E10BF3">
        <w:t>l’</w:t>
      </w:r>
      <w:r w:rsidRPr="00E10BF3">
        <w:t>affichage d’un message d’alarme.</w:t>
      </w:r>
    </w:p>
    <w:p w14:paraId="2B217790" w14:textId="77777777" w:rsidR="00406995" w:rsidRPr="00E10BF3" w:rsidRDefault="00406995" w:rsidP="00602E4A">
      <w:pPr>
        <w:pStyle w:val="Titre1"/>
        <w:numPr>
          <w:ilvl w:val="0"/>
          <w:numId w:val="0"/>
        </w:numPr>
        <w:spacing w:before="120" w:after="120"/>
        <w:ind w:left="284"/>
      </w:pPr>
      <w:r w:rsidRPr="00E10BF3">
        <w:t>Etudes AMDEC</w:t>
      </w:r>
    </w:p>
    <w:p w14:paraId="3DF49D63" w14:textId="77777777" w:rsidR="00E77AC7" w:rsidRPr="00E10BF3" w:rsidRDefault="00E77AC7" w:rsidP="00602E4A">
      <w:pPr>
        <w:pStyle w:val="Titre3"/>
      </w:pPr>
      <w:r w:rsidRPr="00E10BF3">
        <w:t>Définition de la phase de fonctionnement</w:t>
      </w:r>
    </w:p>
    <w:p w14:paraId="6C46C324" w14:textId="77777777" w:rsidR="005734AE" w:rsidRPr="00E10BF3" w:rsidRDefault="005734AE" w:rsidP="00FB4A0B">
      <w:pPr>
        <w:pStyle w:val="Texte"/>
      </w:pPr>
      <w:r w:rsidRPr="00E10BF3">
        <w:t>L’analyse des défaillances porte sur les dysfonctionnements du système en phase de marche normale</w:t>
      </w:r>
    </w:p>
    <w:p w14:paraId="71B936A8" w14:textId="77777777" w:rsidR="00E77AC7" w:rsidRPr="00E10BF3" w:rsidRDefault="00E77AC7" w:rsidP="00FB4A0B">
      <w:pPr>
        <w:pStyle w:val="Titre3"/>
        <w:spacing w:before="120" w:after="120"/>
      </w:pPr>
      <w:r w:rsidRPr="00E10BF3">
        <w:t>Définition des objectifs à atteindre</w:t>
      </w:r>
    </w:p>
    <w:p w14:paraId="6972D186" w14:textId="77777777" w:rsidR="005734AE" w:rsidRPr="00E10BF3" w:rsidRDefault="003515C6" w:rsidP="00FB4A0B">
      <w:pPr>
        <w:pStyle w:val="Texte"/>
        <w:numPr>
          <w:ilvl w:val="0"/>
          <w:numId w:val="42"/>
        </w:numPr>
      </w:pPr>
      <w:r w:rsidRPr="00E10BF3">
        <w:t>R</w:t>
      </w:r>
      <w:r w:rsidR="005734AE" w:rsidRPr="00E10BF3">
        <w:t>éduire les défaillances de 50%</w:t>
      </w:r>
    </w:p>
    <w:p w14:paraId="74DD03AD" w14:textId="77777777" w:rsidR="005734AE" w:rsidRPr="00E10BF3" w:rsidRDefault="003515C6" w:rsidP="00FB4A0B">
      <w:pPr>
        <w:pStyle w:val="Texte"/>
        <w:numPr>
          <w:ilvl w:val="0"/>
          <w:numId w:val="42"/>
        </w:numPr>
      </w:pPr>
      <w:r w:rsidRPr="00E10BF3">
        <w:t>M</w:t>
      </w:r>
      <w:r w:rsidR="005734AE" w:rsidRPr="00E10BF3">
        <w:t>ettre au point un plan de maintenance de la machine.</w:t>
      </w:r>
    </w:p>
    <w:p w14:paraId="5DE309AB" w14:textId="77777777" w:rsidR="00E977F1" w:rsidRPr="00E10BF3" w:rsidRDefault="00C80A67" w:rsidP="00FB4A0B">
      <w:pPr>
        <w:pStyle w:val="Titre3"/>
        <w:spacing w:before="120" w:after="120"/>
      </w:pPr>
      <w:r w:rsidRPr="00E10BF3">
        <w:t>G</w:t>
      </w:r>
      <w:r w:rsidR="00A60AE7" w:rsidRPr="00E10BF3">
        <w:t>rilles de cotation</w:t>
      </w:r>
    </w:p>
    <w:p w14:paraId="69F6CED8" w14:textId="3A47E603" w:rsidR="00A60AE7" w:rsidRPr="00E10BF3" w:rsidRDefault="0089214A" w:rsidP="00FB4A0B">
      <w:pPr>
        <w:pStyle w:val="Titre4"/>
        <w:numPr>
          <w:ilvl w:val="0"/>
          <w:numId w:val="0"/>
        </w:numPr>
        <w:spacing w:before="120" w:after="120"/>
      </w:pPr>
      <w:r w:rsidRPr="00E10BF3">
        <w:t xml:space="preserve">                                 </w:t>
      </w:r>
      <w:r w:rsidR="00A60AE7" w:rsidRPr="00E10BF3">
        <w:t>Grille fréquence</w:t>
      </w:r>
      <w:r w:rsidRPr="00E10BF3">
        <w:tab/>
      </w:r>
      <w:r w:rsidRPr="00E10BF3">
        <w:tab/>
      </w:r>
      <w:r w:rsidRPr="00E10BF3">
        <w:tab/>
        <w:t xml:space="preserve">Grille gravité Grille                 Non-détection                           </w:t>
      </w:r>
      <w:r w:rsidRPr="00E10BF3">
        <w:tab/>
      </w:r>
    </w:p>
    <w:tbl>
      <w:tblPr>
        <w:tblW w:w="0" w:type="auto"/>
        <w:tblInd w:w="1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1440"/>
        <w:gridCol w:w="1800"/>
        <w:gridCol w:w="1800"/>
        <w:gridCol w:w="1800"/>
        <w:gridCol w:w="1800"/>
      </w:tblGrid>
      <w:tr w:rsidR="0089214A" w:rsidRPr="00E10BF3" w14:paraId="55239164" w14:textId="7DDAEFE3" w:rsidTr="002A187D">
        <w:trPr>
          <w:trHeight w:val="319"/>
        </w:trPr>
        <w:tc>
          <w:tcPr>
            <w:tcW w:w="1014" w:type="dxa"/>
            <w:tcBorders>
              <w:left w:val="thickThinSmallGap" w:sz="24" w:space="0" w:color="auto"/>
            </w:tcBorders>
            <w:shd w:val="clear" w:color="auto" w:fill="auto"/>
          </w:tcPr>
          <w:p w14:paraId="3C6A199F" w14:textId="77777777" w:rsidR="0089214A" w:rsidRPr="00E10BF3" w:rsidRDefault="0089214A" w:rsidP="002A187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NewRomanPS-BoldMT"/>
                <w:b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b/>
                <w:sz w:val="22"/>
                <w:szCs w:val="22"/>
                <w:lang w:val="fr-FR"/>
              </w:rPr>
              <w:t>Niveau</w:t>
            </w:r>
          </w:p>
        </w:tc>
        <w:tc>
          <w:tcPr>
            <w:tcW w:w="1440" w:type="dxa"/>
            <w:tcBorders>
              <w:right w:val="thickThinSmallGap" w:sz="24" w:space="0" w:color="auto"/>
            </w:tcBorders>
            <w:shd w:val="clear" w:color="auto" w:fill="auto"/>
          </w:tcPr>
          <w:p w14:paraId="4D65CAD8" w14:textId="77777777" w:rsidR="0089214A" w:rsidRPr="00E10BF3" w:rsidRDefault="0089214A" w:rsidP="0089214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NewRomanPS-BoldMT"/>
                <w:b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b/>
                <w:sz w:val="22"/>
                <w:szCs w:val="22"/>
                <w:lang w:val="fr-FR"/>
              </w:rPr>
              <w:t>Description</w:t>
            </w:r>
          </w:p>
        </w:tc>
        <w:tc>
          <w:tcPr>
            <w:tcW w:w="1800" w:type="dxa"/>
            <w:tcBorders>
              <w:left w:val="thickThinSmallGap" w:sz="24" w:space="0" w:color="auto"/>
            </w:tcBorders>
          </w:tcPr>
          <w:p w14:paraId="62A003D5" w14:textId="701C6EBE" w:rsidR="0089214A" w:rsidRPr="00E10BF3" w:rsidRDefault="0089214A" w:rsidP="002A187D">
            <w:pPr>
              <w:suppressAutoHyphens w:val="0"/>
              <w:jc w:val="center"/>
              <w:rPr>
                <w:rFonts w:ascii="TimesNewRomanPS-BoldMT" w:hAnsi="TimesNewRomanPS-BoldMT" w:cs="TimesNewRomanPS-BoldMT"/>
                <w:b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b/>
                <w:sz w:val="22"/>
                <w:szCs w:val="22"/>
                <w:lang w:val="fr-FR"/>
              </w:rPr>
              <w:t>Niveau</w:t>
            </w:r>
          </w:p>
        </w:tc>
        <w:tc>
          <w:tcPr>
            <w:tcW w:w="1800" w:type="dxa"/>
            <w:tcBorders>
              <w:right w:val="thinThickSmallGap" w:sz="24" w:space="0" w:color="auto"/>
            </w:tcBorders>
          </w:tcPr>
          <w:p w14:paraId="2FBFE762" w14:textId="0DD16E8E" w:rsidR="0089214A" w:rsidRPr="00E10BF3" w:rsidRDefault="0089214A" w:rsidP="002A187D">
            <w:pPr>
              <w:suppressAutoHyphens w:val="0"/>
              <w:jc w:val="center"/>
              <w:rPr>
                <w:rFonts w:ascii="TimesNewRomanPS-BoldMT" w:hAnsi="TimesNewRomanPS-BoldMT" w:cs="TimesNewRomanPS-BoldMT"/>
                <w:b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b/>
                <w:sz w:val="22"/>
                <w:szCs w:val="22"/>
                <w:lang w:val="fr-FR"/>
              </w:rPr>
              <w:t>Description</w:t>
            </w:r>
          </w:p>
        </w:tc>
        <w:tc>
          <w:tcPr>
            <w:tcW w:w="1800" w:type="dxa"/>
            <w:tcBorders>
              <w:left w:val="thinThickSmallGap" w:sz="24" w:space="0" w:color="auto"/>
            </w:tcBorders>
          </w:tcPr>
          <w:p w14:paraId="5331C828" w14:textId="4B349722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b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b/>
                <w:sz w:val="22"/>
                <w:szCs w:val="22"/>
                <w:lang w:val="fr-FR"/>
              </w:rPr>
              <w:t>Niveau</w:t>
            </w:r>
          </w:p>
        </w:tc>
        <w:tc>
          <w:tcPr>
            <w:tcW w:w="1800" w:type="dxa"/>
            <w:tcBorders>
              <w:right w:val="thinThickSmallGap" w:sz="24" w:space="0" w:color="auto"/>
            </w:tcBorders>
          </w:tcPr>
          <w:p w14:paraId="37D88790" w14:textId="3B96D44F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b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b/>
                <w:sz w:val="22"/>
                <w:szCs w:val="22"/>
                <w:lang w:val="fr-FR"/>
              </w:rPr>
              <w:t>Description</w:t>
            </w:r>
          </w:p>
        </w:tc>
      </w:tr>
      <w:tr w:rsidR="0089214A" w:rsidRPr="00E10BF3" w14:paraId="2B10AF04" w14:textId="08D581C6" w:rsidTr="002A187D">
        <w:trPr>
          <w:trHeight w:val="268"/>
        </w:trPr>
        <w:tc>
          <w:tcPr>
            <w:tcW w:w="1014" w:type="dxa"/>
            <w:tcBorders>
              <w:left w:val="thickThinSmallGap" w:sz="24" w:space="0" w:color="auto"/>
            </w:tcBorders>
            <w:shd w:val="clear" w:color="auto" w:fill="auto"/>
          </w:tcPr>
          <w:p w14:paraId="508D89C3" w14:textId="2239AFB8" w:rsidR="0089214A" w:rsidRPr="00E10BF3" w:rsidRDefault="0089214A" w:rsidP="002A187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1</w:t>
            </w:r>
          </w:p>
        </w:tc>
        <w:tc>
          <w:tcPr>
            <w:tcW w:w="1440" w:type="dxa"/>
            <w:tcBorders>
              <w:right w:val="thickThinSmallGap" w:sz="24" w:space="0" w:color="auto"/>
            </w:tcBorders>
            <w:shd w:val="clear" w:color="auto" w:fill="auto"/>
          </w:tcPr>
          <w:p w14:paraId="60EACEE9" w14:textId="77777777" w:rsidR="0089214A" w:rsidRPr="00E10BF3" w:rsidRDefault="0089214A" w:rsidP="0089214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 xml:space="preserve">Rare </w:t>
            </w:r>
          </w:p>
        </w:tc>
        <w:tc>
          <w:tcPr>
            <w:tcW w:w="1800" w:type="dxa"/>
            <w:tcBorders>
              <w:left w:val="thickThinSmallGap" w:sz="24" w:space="0" w:color="auto"/>
            </w:tcBorders>
          </w:tcPr>
          <w:p w14:paraId="0C34BA24" w14:textId="6B418122" w:rsidR="0089214A" w:rsidRPr="00E10BF3" w:rsidRDefault="0089214A" w:rsidP="002A187D">
            <w:pPr>
              <w:suppressAutoHyphens w:val="0"/>
              <w:jc w:val="center"/>
              <w:rPr>
                <w:rFonts w:ascii="TimesNewRomanPS-BoldMT" w:hAnsi="TimesNewRomanPS-BoldMT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1</w:t>
            </w:r>
          </w:p>
        </w:tc>
        <w:tc>
          <w:tcPr>
            <w:tcW w:w="1800" w:type="dxa"/>
            <w:tcBorders>
              <w:right w:val="thinThickSmallGap" w:sz="24" w:space="0" w:color="auto"/>
            </w:tcBorders>
          </w:tcPr>
          <w:p w14:paraId="5DD5B9B0" w14:textId="79F22C94" w:rsidR="0089214A" w:rsidRPr="00E10BF3" w:rsidRDefault="0089214A" w:rsidP="002A187D">
            <w:pPr>
              <w:suppressAutoHyphens w:val="0"/>
              <w:jc w:val="center"/>
              <w:rPr>
                <w:rFonts w:ascii="TimesNewRomanPS-BoldMT" w:hAnsi="TimesNewRomanPS-BoldMT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Mineure</w:t>
            </w:r>
          </w:p>
        </w:tc>
        <w:tc>
          <w:tcPr>
            <w:tcW w:w="1800" w:type="dxa"/>
            <w:tcBorders>
              <w:left w:val="thinThickSmallGap" w:sz="24" w:space="0" w:color="auto"/>
            </w:tcBorders>
          </w:tcPr>
          <w:p w14:paraId="01E02FF9" w14:textId="245BB630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1</w:t>
            </w:r>
          </w:p>
        </w:tc>
        <w:tc>
          <w:tcPr>
            <w:tcW w:w="1800" w:type="dxa"/>
            <w:tcBorders>
              <w:right w:val="thinThickSmallGap" w:sz="24" w:space="0" w:color="auto"/>
            </w:tcBorders>
          </w:tcPr>
          <w:p w14:paraId="109D08ED" w14:textId="1A16DB92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Faible</w:t>
            </w:r>
          </w:p>
        </w:tc>
      </w:tr>
      <w:tr w:rsidR="0089214A" w:rsidRPr="00E10BF3" w14:paraId="5212F794" w14:textId="736C18AE" w:rsidTr="002A187D">
        <w:trPr>
          <w:trHeight w:val="268"/>
        </w:trPr>
        <w:tc>
          <w:tcPr>
            <w:tcW w:w="1014" w:type="dxa"/>
            <w:tcBorders>
              <w:left w:val="thickThinSmallGap" w:sz="24" w:space="0" w:color="auto"/>
            </w:tcBorders>
            <w:shd w:val="clear" w:color="auto" w:fill="auto"/>
          </w:tcPr>
          <w:p w14:paraId="3A16F549" w14:textId="77777777" w:rsidR="0089214A" w:rsidRPr="00E10BF3" w:rsidRDefault="0089214A" w:rsidP="002A187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2</w:t>
            </w:r>
          </w:p>
        </w:tc>
        <w:tc>
          <w:tcPr>
            <w:tcW w:w="1440" w:type="dxa"/>
            <w:tcBorders>
              <w:right w:val="thickThinSmallGap" w:sz="24" w:space="0" w:color="auto"/>
            </w:tcBorders>
            <w:shd w:val="clear" w:color="auto" w:fill="auto"/>
          </w:tcPr>
          <w:p w14:paraId="1DCCBA47" w14:textId="77777777" w:rsidR="0089214A" w:rsidRPr="00E10BF3" w:rsidRDefault="0089214A" w:rsidP="0089214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 xml:space="preserve">Fréquent </w:t>
            </w:r>
          </w:p>
        </w:tc>
        <w:tc>
          <w:tcPr>
            <w:tcW w:w="1800" w:type="dxa"/>
            <w:tcBorders>
              <w:left w:val="thickThinSmallGap" w:sz="24" w:space="0" w:color="auto"/>
            </w:tcBorders>
          </w:tcPr>
          <w:p w14:paraId="57107F09" w14:textId="55BBBF42" w:rsidR="0089214A" w:rsidRPr="00E10BF3" w:rsidRDefault="0089214A" w:rsidP="002A187D">
            <w:pPr>
              <w:suppressAutoHyphens w:val="0"/>
              <w:jc w:val="center"/>
              <w:rPr>
                <w:rFonts w:ascii="TimesNewRomanPS-BoldMT" w:hAnsi="TimesNewRomanPS-BoldMT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2</w:t>
            </w:r>
          </w:p>
        </w:tc>
        <w:tc>
          <w:tcPr>
            <w:tcW w:w="1800" w:type="dxa"/>
            <w:tcBorders>
              <w:right w:val="thinThickSmallGap" w:sz="24" w:space="0" w:color="auto"/>
            </w:tcBorders>
          </w:tcPr>
          <w:p w14:paraId="2EE6579C" w14:textId="5AA520FA" w:rsidR="0089214A" w:rsidRPr="00E10BF3" w:rsidRDefault="0089214A" w:rsidP="002A187D">
            <w:pPr>
              <w:suppressAutoHyphens w:val="0"/>
              <w:jc w:val="center"/>
              <w:rPr>
                <w:rFonts w:ascii="TimesNewRomanPS-BoldMT" w:hAnsi="TimesNewRomanPS-BoldMT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Significative</w:t>
            </w:r>
          </w:p>
        </w:tc>
        <w:tc>
          <w:tcPr>
            <w:tcW w:w="1800" w:type="dxa"/>
            <w:tcBorders>
              <w:left w:val="thinThickSmallGap" w:sz="24" w:space="0" w:color="auto"/>
            </w:tcBorders>
          </w:tcPr>
          <w:p w14:paraId="14FBBEFA" w14:textId="752248D1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2</w:t>
            </w:r>
          </w:p>
        </w:tc>
        <w:tc>
          <w:tcPr>
            <w:tcW w:w="1800" w:type="dxa"/>
            <w:tcBorders>
              <w:right w:val="thinThickSmallGap" w:sz="24" w:space="0" w:color="auto"/>
            </w:tcBorders>
          </w:tcPr>
          <w:p w14:paraId="18DA48BA" w14:textId="3F5076D5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Moyenne</w:t>
            </w:r>
          </w:p>
        </w:tc>
      </w:tr>
      <w:tr w:rsidR="0089214A" w:rsidRPr="00E10BF3" w14:paraId="428EFF3F" w14:textId="0924BB20" w:rsidTr="002A187D">
        <w:trPr>
          <w:trHeight w:val="268"/>
        </w:trPr>
        <w:tc>
          <w:tcPr>
            <w:tcW w:w="1014" w:type="dxa"/>
            <w:tcBorders>
              <w:left w:val="thickThinSmallGap" w:sz="24" w:space="0" w:color="auto"/>
            </w:tcBorders>
            <w:shd w:val="clear" w:color="auto" w:fill="auto"/>
          </w:tcPr>
          <w:p w14:paraId="2EA1642B" w14:textId="77777777" w:rsidR="0089214A" w:rsidRPr="00E10BF3" w:rsidRDefault="0089214A" w:rsidP="002A187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</w:p>
        </w:tc>
        <w:tc>
          <w:tcPr>
            <w:tcW w:w="1440" w:type="dxa"/>
            <w:tcBorders>
              <w:right w:val="thickThinSmallGap" w:sz="24" w:space="0" w:color="auto"/>
            </w:tcBorders>
            <w:shd w:val="clear" w:color="auto" w:fill="auto"/>
          </w:tcPr>
          <w:p w14:paraId="008C7FFF" w14:textId="77777777" w:rsidR="0089214A" w:rsidRPr="00E10BF3" w:rsidRDefault="0089214A" w:rsidP="0089214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</w:p>
        </w:tc>
        <w:tc>
          <w:tcPr>
            <w:tcW w:w="1800" w:type="dxa"/>
            <w:tcBorders>
              <w:left w:val="thickThinSmallGap" w:sz="24" w:space="0" w:color="auto"/>
            </w:tcBorders>
          </w:tcPr>
          <w:p w14:paraId="2916F9DC" w14:textId="02E2DD3F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3</w:t>
            </w:r>
          </w:p>
        </w:tc>
        <w:tc>
          <w:tcPr>
            <w:tcW w:w="1800" w:type="dxa"/>
            <w:tcBorders>
              <w:right w:val="thinThickSmallGap" w:sz="24" w:space="0" w:color="auto"/>
            </w:tcBorders>
          </w:tcPr>
          <w:p w14:paraId="717C2471" w14:textId="0BEEF05D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Grave</w:t>
            </w:r>
          </w:p>
        </w:tc>
        <w:tc>
          <w:tcPr>
            <w:tcW w:w="1800" w:type="dxa"/>
            <w:tcBorders>
              <w:left w:val="thinThickSmallGap" w:sz="24" w:space="0" w:color="auto"/>
            </w:tcBorders>
          </w:tcPr>
          <w:p w14:paraId="612B6CE6" w14:textId="0CEB9B6E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3</w:t>
            </w:r>
          </w:p>
        </w:tc>
        <w:tc>
          <w:tcPr>
            <w:tcW w:w="1800" w:type="dxa"/>
            <w:tcBorders>
              <w:right w:val="thinThickSmallGap" w:sz="24" w:space="0" w:color="auto"/>
            </w:tcBorders>
          </w:tcPr>
          <w:p w14:paraId="59FDAF2F" w14:textId="45B67A77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Elevée</w:t>
            </w:r>
          </w:p>
        </w:tc>
      </w:tr>
      <w:tr w:rsidR="0089214A" w:rsidRPr="00E10BF3" w14:paraId="140E9442" w14:textId="74369309" w:rsidTr="002A187D">
        <w:trPr>
          <w:trHeight w:val="359"/>
        </w:trPr>
        <w:tc>
          <w:tcPr>
            <w:tcW w:w="1014" w:type="dxa"/>
            <w:tcBorders>
              <w:left w:val="thickThinSmallGap" w:sz="24" w:space="0" w:color="auto"/>
              <w:bottom w:val="single" w:sz="4" w:space="0" w:color="auto"/>
            </w:tcBorders>
            <w:shd w:val="clear" w:color="auto" w:fill="auto"/>
          </w:tcPr>
          <w:p w14:paraId="3D74772E" w14:textId="77777777" w:rsidR="0089214A" w:rsidRPr="00E10BF3" w:rsidRDefault="0089214A" w:rsidP="002A187D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</w:p>
        </w:tc>
        <w:tc>
          <w:tcPr>
            <w:tcW w:w="1440" w:type="dxa"/>
            <w:tcBorders>
              <w:right w:val="thickThinSmallGap" w:sz="24" w:space="0" w:color="auto"/>
            </w:tcBorders>
            <w:shd w:val="clear" w:color="auto" w:fill="auto"/>
          </w:tcPr>
          <w:p w14:paraId="380CFB03" w14:textId="77777777" w:rsidR="0089214A" w:rsidRPr="00E10BF3" w:rsidRDefault="0089214A" w:rsidP="0089214A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</w:p>
        </w:tc>
        <w:tc>
          <w:tcPr>
            <w:tcW w:w="1800" w:type="dxa"/>
            <w:tcBorders>
              <w:left w:val="thickThinSmallGap" w:sz="24" w:space="0" w:color="auto"/>
            </w:tcBorders>
          </w:tcPr>
          <w:p w14:paraId="65067568" w14:textId="0E5A559C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4</w:t>
            </w:r>
          </w:p>
        </w:tc>
        <w:tc>
          <w:tcPr>
            <w:tcW w:w="1800" w:type="dxa"/>
            <w:tcBorders>
              <w:right w:val="thinThickSmallGap" w:sz="24" w:space="0" w:color="auto"/>
            </w:tcBorders>
          </w:tcPr>
          <w:p w14:paraId="43D31662" w14:textId="6887D595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Catastrophique</w:t>
            </w:r>
          </w:p>
        </w:tc>
        <w:tc>
          <w:tcPr>
            <w:tcW w:w="1800" w:type="dxa"/>
            <w:tcBorders>
              <w:left w:val="thinThickSmallGap" w:sz="24" w:space="0" w:color="auto"/>
            </w:tcBorders>
          </w:tcPr>
          <w:p w14:paraId="6CB3AEDC" w14:textId="04850738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4</w:t>
            </w:r>
          </w:p>
        </w:tc>
        <w:tc>
          <w:tcPr>
            <w:tcW w:w="1800" w:type="dxa"/>
            <w:tcBorders>
              <w:right w:val="thinThickSmallGap" w:sz="24" w:space="0" w:color="auto"/>
            </w:tcBorders>
          </w:tcPr>
          <w:p w14:paraId="44483205" w14:textId="7E72969A" w:rsidR="0089214A" w:rsidRPr="00E10BF3" w:rsidRDefault="0089214A" w:rsidP="002A187D">
            <w:pPr>
              <w:suppressAutoHyphens w:val="0"/>
              <w:jc w:val="center"/>
              <w:rPr>
                <w:rFonts w:ascii="Book Antiqua" w:hAnsi="Book Antiqua" w:cs="TimesNewRomanPS-BoldMT"/>
                <w:sz w:val="22"/>
                <w:szCs w:val="22"/>
                <w:lang w:val="fr-FR"/>
              </w:rPr>
            </w:pPr>
            <w:r w:rsidRPr="00E10BF3">
              <w:rPr>
                <w:rFonts w:ascii="Book Antiqua" w:hAnsi="Book Antiqua" w:cs="TimesNewRomanPS-BoldMT"/>
                <w:sz w:val="22"/>
                <w:szCs w:val="22"/>
                <w:lang w:val="fr-FR"/>
              </w:rPr>
              <w:t>Très élevée</w:t>
            </w:r>
          </w:p>
        </w:tc>
      </w:tr>
    </w:tbl>
    <w:p w14:paraId="4A8904EA" w14:textId="3F8B21A3" w:rsidR="00AB52C8" w:rsidRPr="00E10BF3" w:rsidRDefault="00AB52C8" w:rsidP="0089214A">
      <w:pPr>
        <w:pStyle w:val="Titre4"/>
        <w:numPr>
          <w:ilvl w:val="0"/>
          <w:numId w:val="0"/>
        </w:numPr>
        <w:jc w:val="both"/>
      </w:pPr>
      <w:bookmarkStart w:id="2" w:name="_Toc149107762"/>
    </w:p>
    <w:p w14:paraId="22EFA648" w14:textId="77777777" w:rsidR="00602E4A" w:rsidRPr="00E10BF3" w:rsidRDefault="00602E4A" w:rsidP="00602E4A">
      <w:pPr>
        <w:pStyle w:val="Texte"/>
      </w:pPr>
    </w:p>
    <w:p w14:paraId="058E6D16" w14:textId="77777777" w:rsidR="00415A86" w:rsidRPr="00E10BF3" w:rsidRDefault="008403F2" w:rsidP="00602E4A">
      <w:pPr>
        <w:pStyle w:val="Titre1"/>
        <w:numPr>
          <w:ilvl w:val="0"/>
          <w:numId w:val="0"/>
        </w:numPr>
        <w:spacing w:before="120" w:after="120"/>
        <w:ind w:left="284"/>
      </w:pPr>
      <w:r w:rsidRPr="00E10BF3">
        <w:lastRenderedPageBreak/>
        <w:t>A</w:t>
      </w:r>
      <w:r w:rsidR="00415A86" w:rsidRPr="00E10BF3">
        <w:t xml:space="preserve">nalyse fonctionnelle du  </w:t>
      </w:r>
      <w:r w:rsidR="00A60AE7" w:rsidRPr="00E10BF3">
        <w:t>système</w:t>
      </w:r>
      <w:bookmarkEnd w:id="2"/>
    </w:p>
    <w:p w14:paraId="43FBA3EF" w14:textId="77777777" w:rsidR="00E77AC7" w:rsidRPr="00E10BF3" w:rsidRDefault="00E77AC7" w:rsidP="00E10BF3">
      <w:pPr>
        <w:pStyle w:val="Titre2"/>
        <w:spacing w:before="120" w:after="120"/>
        <w:ind w:left="641" w:hanging="357"/>
      </w:pPr>
      <w:r w:rsidRPr="00E10BF3">
        <w:t>Description fonctionnelle</w:t>
      </w:r>
    </w:p>
    <w:p w14:paraId="27CCD17B" w14:textId="77777777" w:rsidR="00415A86" w:rsidRPr="00E10BF3" w:rsidRDefault="00E77AC7" w:rsidP="00FB4A0B">
      <w:pPr>
        <w:pStyle w:val="Texte"/>
      </w:pPr>
      <w:r w:rsidRPr="00E10BF3">
        <w:t xml:space="preserve">Le découpage arborescent du système de graissage a été réalisé selon 2 niveaux : sous-ensemble et organe. On choisira pour </w:t>
      </w:r>
      <w:r w:rsidR="00C80A67" w:rsidRPr="00E10BF3">
        <w:t>le niveau celui des organes constitutifs.</w:t>
      </w:r>
      <w:bookmarkStart w:id="3" w:name="_Toc149107763"/>
    </w:p>
    <w:p w14:paraId="7A03CA6D" w14:textId="0E9B0328" w:rsidR="00F11E37" w:rsidRPr="00E10BF3" w:rsidRDefault="00A60AE7" w:rsidP="00F11E37">
      <w:pPr>
        <w:pStyle w:val="Titre3"/>
        <w:spacing w:before="120" w:after="120"/>
      </w:pPr>
      <w:r w:rsidRPr="00E10BF3">
        <w:t>Analyse externe</w:t>
      </w:r>
      <w:bookmarkEnd w:id="3"/>
    </w:p>
    <w:p w14:paraId="3587390C" w14:textId="1534B553" w:rsidR="00F11E37" w:rsidRPr="00E10BF3" w:rsidRDefault="00F11E37" w:rsidP="00FB4A0B">
      <w:pPr>
        <w:pStyle w:val="Titre4"/>
        <w:spacing w:before="120" w:after="120"/>
      </w:pPr>
      <w:bookmarkStart w:id="4" w:name="_Toc149107764"/>
      <w:r w:rsidRPr="00E10BF3">
        <w:t>Diagramme de contexte</w:t>
      </w:r>
    </w:p>
    <w:p w14:paraId="3AECF4D1" w14:textId="2C24CD0D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  <w:r w:rsidRPr="00E10BF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1ADB39BA" wp14:editId="516700A5">
                <wp:simplePos x="0" y="0"/>
                <wp:positionH relativeFrom="column">
                  <wp:posOffset>624205</wp:posOffset>
                </wp:positionH>
                <wp:positionV relativeFrom="paragraph">
                  <wp:posOffset>36830</wp:posOffset>
                </wp:positionV>
                <wp:extent cx="8131175" cy="3088640"/>
                <wp:effectExtent l="50800" t="25400" r="73025" b="111760"/>
                <wp:wrapThrough wrapText="bothSides">
                  <wp:wrapPolygon edited="0">
                    <wp:start x="11336" y="-178"/>
                    <wp:lineTo x="67" y="0"/>
                    <wp:lineTo x="-135" y="2842"/>
                    <wp:lineTo x="-135" y="5507"/>
                    <wp:lineTo x="5803" y="5684"/>
                    <wp:lineTo x="8704" y="8526"/>
                    <wp:lineTo x="270" y="8526"/>
                    <wp:lineTo x="270" y="11368"/>
                    <wp:lineTo x="-135" y="11368"/>
                    <wp:lineTo x="-135" y="13500"/>
                    <wp:lineTo x="540" y="14211"/>
                    <wp:lineTo x="8974" y="17053"/>
                    <wp:lineTo x="2294" y="17053"/>
                    <wp:lineTo x="2294" y="21316"/>
                    <wp:lineTo x="3374" y="22204"/>
                    <wp:lineTo x="4858" y="22204"/>
                    <wp:lineTo x="13090" y="22026"/>
                    <wp:lineTo x="19972" y="21138"/>
                    <wp:lineTo x="19972" y="18474"/>
                    <wp:lineTo x="18825" y="17763"/>
                    <wp:lineTo x="15789" y="17053"/>
                    <wp:lineTo x="14574" y="14921"/>
                    <wp:lineTo x="14102" y="14211"/>
                    <wp:lineTo x="18555" y="14211"/>
                    <wp:lineTo x="21457" y="13145"/>
                    <wp:lineTo x="21457" y="10658"/>
                    <wp:lineTo x="20040" y="10125"/>
                    <wp:lineTo x="14169" y="8526"/>
                    <wp:lineTo x="15384" y="8526"/>
                    <wp:lineTo x="17071" y="6928"/>
                    <wp:lineTo x="17003" y="5684"/>
                    <wp:lineTo x="18353" y="5684"/>
                    <wp:lineTo x="21727" y="3730"/>
                    <wp:lineTo x="21727" y="1066"/>
                    <wp:lineTo x="18218" y="0"/>
                    <wp:lineTo x="13022" y="-178"/>
                    <wp:lineTo x="11336" y="-178"/>
                  </wp:wrapPolygon>
                </wp:wrapThrough>
                <wp:docPr id="124" name="Grouper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1175" cy="3088640"/>
                          <a:chOff x="0" y="0"/>
                          <a:chExt cx="8211820" cy="3230245"/>
                        </a:xfrm>
                      </wpg:grpSpPr>
                      <wps:wsp>
                        <wps:cNvPr id="60" name="Ellipse 23"/>
                        <wps:cNvSpPr>
                          <a:spLocks noChangeArrowheads="1"/>
                        </wps:cNvSpPr>
                        <wps:spPr bwMode="auto">
                          <a:xfrm>
                            <a:off x="5979795" y="722630"/>
                            <a:ext cx="413385" cy="3594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C9103F" w14:textId="77777777" w:rsidR="008434B4" w:rsidRDefault="008434B4" w:rsidP="001D6B3D">
                              <w:r>
                                <w:t>FC4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Ellipse 23"/>
                        <wps:cNvSpPr>
                          <a:spLocks noChangeArrowheads="1"/>
                        </wps:cNvSpPr>
                        <wps:spPr bwMode="auto">
                          <a:xfrm>
                            <a:off x="6022975" y="1539875"/>
                            <a:ext cx="413385" cy="35941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5BEC3D" w14:textId="77777777" w:rsidR="008434B4" w:rsidRDefault="008434B4" w:rsidP="001D6B3D">
                              <w:r>
                                <w:t>FC3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21" name="Grouper 121"/>
                        <wpg:cNvGrpSpPr/>
                        <wpg:grpSpPr>
                          <a:xfrm>
                            <a:off x="0" y="0"/>
                            <a:ext cx="8211820" cy="3230245"/>
                            <a:chOff x="0" y="0"/>
                            <a:chExt cx="8211820" cy="3230245"/>
                          </a:xfrm>
                        </wpg:grpSpPr>
                        <wps:wsp>
                          <wps:cNvPr id="68" name="Ellips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6220" y="0"/>
                              <a:ext cx="1170940" cy="43561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1911FA0" w14:textId="77777777" w:rsidR="008434B4" w:rsidRPr="00107D04" w:rsidRDefault="008434B4">
                                <w:pPr>
                                  <w:rPr>
                                    <w:sz w:val="22"/>
                                  </w:rPr>
                                </w:pPr>
                                <w:r w:rsidRPr="00107D04">
                                  <w:rPr>
                                    <w:sz w:val="22"/>
                                  </w:rPr>
                                  <w:t>Lubrifiant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7" name="Ellips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8015" y="158115"/>
                              <a:ext cx="1233805" cy="4470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D38BCA" w14:textId="77777777" w:rsidR="008434B4" w:rsidRPr="00107D04" w:rsidRDefault="008434B4" w:rsidP="00107D04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Milieu ambiant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3" name="Ellips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5935" y="1555750"/>
                              <a:ext cx="1233805" cy="4470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AC5DA3B" w14:textId="77777777" w:rsidR="008434B4" w:rsidRPr="00107D04" w:rsidRDefault="008434B4" w:rsidP="00107D04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Commande numérique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" name="Ellips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8560" y="2683510"/>
                              <a:ext cx="1233805" cy="4470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8D0775C" w14:textId="77777777" w:rsidR="008434B4" w:rsidRPr="00107D04" w:rsidRDefault="008434B4" w:rsidP="00107D04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Puissance électrique</w:t>
                                </w:r>
                                <w:r>
                                  <w:rPr>
                                    <w:noProof/>
                                    <w:sz w:val="22"/>
                                    <w:lang w:val="fr-FR" w:eastAsia="fr-FR"/>
                                  </w:rPr>
                                  <w:drawing>
                                    <wp:inline distT="0" distB="0" distL="0" distR="0" wp14:anchorId="7C432898" wp14:editId="37794A54">
                                      <wp:extent cx="696595" cy="315595"/>
                                      <wp:effectExtent l="0" t="0" r="0" b="0"/>
                                      <wp:docPr id="94" name="Image 9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96595" cy="3155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5" name="Ellips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6785" y="2783205"/>
                              <a:ext cx="1233805" cy="4470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3031316" w14:textId="77777777" w:rsidR="008434B4" w:rsidRPr="00107D04" w:rsidRDefault="008434B4" w:rsidP="001D6B3D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Bâti machine-outil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4" name="Ellips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95" y="1640840"/>
                              <a:ext cx="1233805" cy="4470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309025" w14:textId="77777777" w:rsidR="008434B4" w:rsidRPr="00107D04" w:rsidRDefault="008434B4" w:rsidP="001D6B3D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Glissières machine-outil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4" name="Ellips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34010"/>
                              <a:ext cx="1233805" cy="4470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AC56D61" w14:textId="77777777" w:rsidR="008434B4" w:rsidRPr="00107D04" w:rsidRDefault="008434B4" w:rsidP="001D6B3D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Opérateur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0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0755" y="1050925"/>
                              <a:ext cx="1817370" cy="783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6EEC0D" w14:textId="77777777" w:rsidR="008434B4" w:rsidRDefault="008434B4" w:rsidP="001D6B3D">
                                <w:pPr>
                                  <w:jc w:val="center"/>
                                </w:pPr>
                                <w:r>
                                  <w:t>SYSTEME DE GRAISSAGE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5" name="Ellips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9155" y="430530"/>
                              <a:ext cx="413385" cy="35941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55134A2" w14:textId="77777777" w:rsidR="008434B4" w:rsidRDefault="008434B4">
                                <w:r>
                                  <w:t>FC5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" name="Ellips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3765" y="1584960"/>
                              <a:ext cx="413385" cy="35941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BE7CE28" w14:textId="77777777" w:rsidR="008434B4" w:rsidRDefault="008434B4" w:rsidP="001D6B3D">
                                <w:pPr>
                                  <w:jc w:val="center"/>
                                </w:pPr>
                                <w:r>
                                  <w:t>FP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" name="Ellips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9740" y="2626360"/>
                              <a:ext cx="413385" cy="35941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9095BFB" w14:textId="77777777" w:rsidR="008434B4" w:rsidRDefault="008434B4" w:rsidP="001D6B3D">
                                <w:r>
                                  <w:t>FC1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9" name="Ellips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4975" y="2443480"/>
                              <a:ext cx="413385" cy="35941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C62C0F6" w14:textId="77777777" w:rsidR="008434B4" w:rsidRDefault="008434B4" w:rsidP="001D6B3D">
                                <w:r>
                                  <w:t>FC2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1" name="Connecteur droit 24"/>
                          <wps:cNvCnPr>
                            <a:cxnSpLocks/>
                          </wps:cNvCnPr>
                          <wps:spPr bwMode="auto">
                            <a:xfrm flipV="1">
                              <a:off x="1236345" y="1768475"/>
                              <a:ext cx="925195" cy="5461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Connecteur droit 27"/>
                          <wps:cNvCnPr>
                            <a:cxnSpLocks/>
                          </wps:cNvCnPr>
                          <wps:spPr bwMode="auto">
                            <a:xfrm>
                              <a:off x="1214755" y="582930"/>
                              <a:ext cx="914400" cy="1079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Connecteur droit 28"/>
                          <wps:cNvCnPr>
                            <a:cxnSpLocks/>
                          </wps:cNvCnPr>
                          <wps:spPr bwMode="auto">
                            <a:xfrm>
                              <a:off x="2531745" y="615315"/>
                              <a:ext cx="990600" cy="43561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Connecteur droit 29"/>
                          <wps:cNvCnPr>
                            <a:cxnSpLocks/>
                          </wps:cNvCnPr>
                          <wps:spPr bwMode="auto">
                            <a:xfrm flipV="1">
                              <a:off x="5307965" y="914400"/>
                              <a:ext cx="718185" cy="13081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Connecteur droit 30"/>
                          <wps:cNvCnPr>
                            <a:cxnSpLocks/>
                          </wps:cNvCnPr>
                          <wps:spPr bwMode="auto">
                            <a:xfrm flipV="1">
                              <a:off x="6341745" y="485140"/>
                              <a:ext cx="772795" cy="31559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Connecteur droit 31"/>
                          <wps:cNvCnPr>
                            <a:cxnSpLocks/>
                          </wps:cNvCnPr>
                          <wps:spPr bwMode="auto">
                            <a:xfrm>
                              <a:off x="5307965" y="1616075"/>
                              <a:ext cx="729615" cy="6540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Connecteur droit 32"/>
                          <wps:cNvCnPr>
                            <a:cxnSpLocks/>
                          </wps:cNvCnPr>
                          <wps:spPr bwMode="auto">
                            <a:xfrm>
                              <a:off x="6450965" y="1746250"/>
                              <a:ext cx="391795" cy="5461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Connecteur droit 33"/>
                          <wps:cNvCnPr>
                            <a:cxnSpLocks/>
                          </wps:cNvCnPr>
                          <wps:spPr bwMode="auto">
                            <a:xfrm flipH="1">
                              <a:off x="3369945" y="1855470"/>
                              <a:ext cx="925195" cy="8382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Connecteur droit 34"/>
                          <wps:cNvCnPr>
                            <a:cxnSpLocks/>
                          </wps:cNvCnPr>
                          <wps:spPr bwMode="auto">
                            <a:xfrm flipH="1">
                              <a:off x="2205355" y="2846070"/>
                              <a:ext cx="783590" cy="13081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Connecteur droit 35"/>
                          <wps:cNvCnPr>
                            <a:cxnSpLocks/>
                          </wps:cNvCnPr>
                          <wps:spPr bwMode="auto">
                            <a:xfrm>
                              <a:off x="5046345" y="1822450"/>
                              <a:ext cx="522605" cy="67500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Connecteur droit 36"/>
                          <wps:cNvCnPr>
                            <a:cxnSpLocks/>
                          </wps:cNvCnPr>
                          <wps:spPr bwMode="auto">
                            <a:xfrm>
                              <a:off x="5895340" y="2682875"/>
                              <a:ext cx="391795" cy="25019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Connecteur droit 37"/>
                          <wps:cNvCnPr>
                            <a:cxnSpLocks/>
                          </wps:cNvCnPr>
                          <wps:spPr bwMode="auto">
                            <a:xfrm flipH="1">
                              <a:off x="3837940" y="375920"/>
                              <a:ext cx="457200" cy="6858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Connecteur droit 38"/>
                          <wps:cNvCnPr>
                            <a:cxnSpLocks/>
                          </wps:cNvCnPr>
                          <wps:spPr bwMode="auto">
                            <a:xfrm flipH="1">
                              <a:off x="2597150" y="1056005"/>
                              <a:ext cx="1251585" cy="69659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B39BA" id="Grouper 124" o:spid="_x0000_s1026" style="position:absolute;margin-left:49.15pt;margin-top:2.9pt;width:640.25pt;height:243.2pt;z-index:251691520;mso-width-relative:margin;mso-height-relative:margin" coordsize="82118,323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">
                <v:oval id="Ellipse 23" o:spid="_x0000_s1027" style="position:absolute;left:59797;top:7226;width:413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" filled="f">
                  <v:shadow on="t" color="black" opacity="22936f" origin=",.5" offset="0,.63889mm"/>
                  <v:textbox inset="0,0,0,0">
                    <w:txbxContent>
                      <w:p w14:paraId="31C9103F" w14:textId="77777777" w:rsidR="008434B4" w:rsidRDefault="008434B4" w:rsidP="001D6B3D">
                        <w:r>
                          <w:t>FC4</w:t>
                        </w:r>
                      </w:p>
                    </w:txbxContent>
                  </v:textbox>
                </v:oval>
                <v:oval id="Ellipse 23" o:spid="_x0000_s1028" style="position:absolute;left:60229;top:15398;width:413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" filled="f">
                  <v:shadow on="t" color="black" opacity="22936f" origin=",.5" offset="0,.63889mm"/>
                  <v:textbox inset="0,0,0,0">
                    <w:txbxContent>
                      <w:p w14:paraId="355BEC3D" w14:textId="77777777" w:rsidR="008434B4" w:rsidRDefault="008434B4" w:rsidP="001D6B3D">
                        <w:r>
                          <w:t>FC3</w:t>
                        </w:r>
                      </w:p>
                    </w:txbxContent>
                  </v:textbox>
                </v:oval>
                <v:group id="Grouper 121" o:spid="_x0000_s1029" style="position:absolute;width:82118;height:32302" coordsize="82118,32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T46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">
                  <v:oval id="Ellipse 22" o:spid="_x0000_s1030" style="position:absolute;left:40462;width:11709;height:43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" filled="f" strokecolor="#4a7ebb">
                    <v:shadow on="t" color="black" opacity="22936f" origin=",.5" offset="0,.63889mm"/>
                    <v:textbox>
                      <w:txbxContent>
                        <w:p w14:paraId="01911FA0" w14:textId="77777777" w:rsidR="008434B4" w:rsidRPr="00107D04" w:rsidRDefault="008434B4">
                          <w:pPr>
                            <w:rPr>
                              <w:sz w:val="22"/>
                            </w:rPr>
                          </w:pPr>
                          <w:r w:rsidRPr="00107D04">
                            <w:rPr>
                              <w:sz w:val="22"/>
                            </w:rPr>
                            <w:t>Lubrifiant</w:t>
                          </w:r>
                        </w:p>
                      </w:txbxContent>
                    </v:textbox>
                  </v:oval>
                  <v:oval id="Ellipse 22" o:spid="_x0000_s1031" style="position:absolute;left:69780;top:1581;width:12338;height:44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" filled="f" strokecolor="#4a7ebb">
                    <v:shadow on="t" color="black" opacity="22936f" origin=",.5" offset="0,.63889mm"/>
                    <v:textbox inset="0,0,0,0">
                      <w:txbxContent>
                        <w:p w14:paraId="69D38BCA" w14:textId="77777777" w:rsidR="008434B4" w:rsidRPr="00107D04" w:rsidRDefault="008434B4" w:rsidP="00107D04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Milieu ambiant</w:t>
                          </w:r>
                        </w:p>
                      </w:txbxContent>
                    </v:textbox>
                  </v:oval>
                  <v:oval id="Ellipse 22" o:spid="_x0000_s1032" style="position:absolute;left:68459;top:15557;width:12338;height:44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" filled="f" strokecolor="#4a7ebb">
                    <v:shadow on="t" color="black" opacity="22936f" origin=",.5" offset="0,.63889mm"/>
                    <v:textbox inset="0,0,0,0">
                      <w:txbxContent>
                        <w:p w14:paraId="5AC5DA3B" w14:textId="77777777" w:rsidR="008434B4" w:rsidRPr="00107D04" w:rsidRDefault="008434B4" w:rsidP="00107D04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Commande numérique</w:t>
                          </w:r>
                        </w:p>
                      </w:txbxContent>
                    </v:textbox>
                  </v:oval>
                  <v:oval id="Ellipse 22" o:spid="_x0000_s1033" style="position:absolute;left:62585;top:26835;width:12338;height:44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" filled="f" strokecolor="#4a7ebb">
                    <v:shadow on="t" color="black" opacity="22936f" origin=",.5" offset="0,.63889mm"/>
                    <v:textbox inset="0,0,0,0">
                      <w:txbxContent>
                        <w:p w14:paraId="28D0775C" w14:textId="77777777" w:rsidR="008434B4" w:rsidRPr="00107D04" w:rsidRDefault="008434B4" w:rsidP="00107D04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Puissance électrique</w:t>
                          </w:r>
                          <w:r>
                            <w:rPr>
                              <w:noProof/>
                              <w:sz w:val="22"/>
                              <w:lang w:val="fr-FR" w:eastAsia="fr-FR"/>
                            </w:rPr>
                            <w:drawing>
                              <wp:inline distT="0" distB="0" distL="0" distR="0" wp14:anchorId="7C432898" wp14:editId="37794A54">
                                <wp:extent cx="696595" cy="315595"/>
                                <wp:effectExtent l="0" t="0" r="0" b="0"/>
                                <wp:docPr id="94" name="Image 9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6595" cy="3155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22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oval id="Ellipse 22" o:spid="_x0000_s1034" style="position:absolute;left:9467;top:27832;width:12338;height:44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" filled="f" strokecolor="#4a7ebb">
                    <v:shadow on="t" color="black" opacity="22936f" origin=",.5" offset="0,.63889mm"/>
                    <v:textbox inset="0,0,0,0">
                      <w:txbxContent>
                        <w:p w14:paraId="23031316" w14:textId="77777777" w:rsidR="008434B4" w:rsidRPr="00107D04" w:rsidRDefault="008434B4" w:rsidP="001D6B3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Bâti machine-outil</w:t>
                          </w:r>
                        </w:p>
                      </w:txbxContent>
                    </v:textbox>
                  </v:oval>
                  <v:oval id="Ellipse 22" o:spid="_x0000_s1035" style="position:absolute;left:107;top:16408;width:12339;height:44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" filled="f" strokecolor="#4a7ebb">
                    <v:shadow on="t" color="black" opacity="22936f" origin=",.5" offset="0,.63889mm"/>
                    <v:textbox inset="0,0,0,0">
                      <w:txbxContent>
                        <w:p w14:paraId="40309025" w14:textId="77777777" w:rsidR="008434B4" w:rsidRPr="00107D04" w:rsidRDefault="008434B4" w:rsidP="001D6B3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Glissières machine-outil</w:t>
                          </w:r>
                        </w:p>
                      </w:txbxContent>
                    </v:textbox>
                  </v:oval>
                  <v:oval id="Ellipse 22" o:spid="_x0000_s1036" style="position:absolute;top:3340;width:12338;height:44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" filled="f" strokecolor="#4a7ebb">
                    <v:shadow on="t" color="black" opacity="22936f" origin=",.5" offset="0,.63889mm"/>
                    <v:textbox inset="0,0,0,0">
                      <w:txbxContent>
                        <w:p w14:paraId="5AC56D61" w14:textId="77777777" w:rsidR="008434B4" w:rsidRPr="00107D04" w:rsidRDefault="008434B4" w:rsidP="001D6B3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Opérateur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6" o:spid="_x0000_s1037" type="#_x0000_t202" style="position:absolute;left:35007;top:10509;width:18174;height:78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" filled="f" strokecolor="black [3213]">
                    <v:shadow on="t" color="black" opacity="22936f" origin=",.5" offset="0,.63889mm"/>
                    <v:textbox inset="0,0,0,0">
                      <w:txbxContent>
                        <w:p w14:paraId="626EEC0D" w14:textId="77777777" w:rsidR="008434B4" w:rsidRDefault="008434B4" w:rsidP="001D6B3D">
                          <w:pPr>
                            <w:jc w:val="center"/>
                          </w:pPr>
                          <w:r>
                            <w:t>SYSTEME DE GRAISSAGE</w:t>
                          </w:r>
                        </w:p>
                      </w:txbxContent>
                    </v:textbox>
                  </v:shape>
                  <v:oval id="Ellipse 23" o:spid="_x0000_s1038" style="position:absolute;left:21291;top:4305;width:413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" filled="f" strokecolor="black [3213]">
                    <v:shadow on="t" color="black" opacity="22936f" origin=",.5" offset="0,.63889mm"/>
                    <v:textbox inset="0,0,0,0">
                      <w:txbxContent>
                        <w:p w14:paraId="655134A2" w14:textId="77777777" w:rsidR="008434B4" w:rsidRDefault="008434B4">
                          <w:r>
                            <w:t>FC5</w:t>
                          </w:r>
                        </w:p>
                      </w:txbxContent>
                    </v:textbox>
                  </v:oval>
                  <v:oval id="Ellipse 23" o:spid="_x0000_s1039" style="position:absolute;left:21837;top:15849;width:413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" filled="f">
                    <v:shadow on="t" color="black" opacity="22936f" origin=",.5" offset="0,.63889mm"/>
                    <v:textbox inset="0,0,0,0">
                      <w:txbxContent>
                        <w:p w14:paraId="4BE7CE28" w14:textId="77777777" w:rsidR="008434B4" w:rsidRDefault="008434B4" w:rsidP="001D6B3D">
                          <w:pPr>
                            <w:jc w:val="center"/>
                          </w:pPr>
                          <w:r>
                            <w:t>FP</w:t>
                          </w:r>
                        </w:p>
                      </w:txbxContent>
                    </v:textbox>
                  </v:oval>
                  <v:oval id="Ellipse 23" o:spid="_x0000_s1040" style="position:absolute;left:29997;top:26263;width:413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" filled="f">
                    <v:shadow on="t" color="black" opacity="22936f" origin=",.5" offset="0,.63889mm"/>
                    <v:textbox inset="0,0,0,0">
                      <w:txbxContent>
                        <w:p w14:paraId="29095BFB" w14:textId="77777777" w:rsidR="008434B4" w:rsidRDefault="008434B4" w:rsidP="001D6B3D">
                          <w:r>
                            <w:t>FC1</w:t>
                          </w:r>
                        </w:p>
                      </w:txbxContent>
                    </v:textbox>
                  </v:oval>
                  <v:oval id="Ellipse 23" o:spid="_x0000_s1041" style="position:absolute;left:55149;top:24434;width:413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" filled="f">
                    <v:shadow on="t" color="black" opacity="22936f" origin=",.5" offset="0,.63889mm"/>
                    <v:textbox inset="0,0,0,0">
                      <w:txbxContent>
                        <w:p w14:paraId="0C62C0F6" w14:textId="77777777" w:rsidR="008434B4" w:rsidRDefault="008434B4" w:rsidP="001D6B3D">
                          <w:r>
                            <w:t>FC2</w:t>
                          </w:r>
                        </w:p>
                      </w:txbxContent>
                    </v:textbox>
                  </v:oval>
                  <v:line id="Connecteur droit 24" o:spid="_x0000_s1042" style="position:absolute;flip:y;visibility:visible;mso-wrap-style:square" from="12363,17684" to="21615,18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27" o:spid="_x0000_s1043" style="position:absolute;visibility:visible;mso-wrap-style:square" from="12147,5829" to="21291,5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28" o:spid="_x0000_s1044" style="position:absolute;visibility:visible;mso-wrap-style:square" from="25317,6153" to="35223,10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29" o:spid="_x0000_s1045" style="position:absolute;flip:y;visibility:visible;mso-wrap-style:square" from="53079,9144" to="60261,10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30" o:spid="_x0000_s1046" style="position:absolute;flip:y;visibility:visible;mso-wrap-style:square" from="63417,4851" to="71145,8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31" o:spid="_x0000_s1047" style="position:absolute;visibility:visible;mso-wrap-style:square" from="53079,16160" to="60375,16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32" o:spid="_x0000_s1048" style="position:absolute;visibility:visible;mso-wrap-style:square" from="64509,17462" to="68427,180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33" o:spid="_x0000_s1049" style="position:absolute;flip:x;visibility:visible;mso-wrap-style:square" from="33699,18554" to="42951,26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34" o:spid="_x0000_s1050" style="position:absolute;flip:x;visibility:visible;mso-wrap-style:square" from="22053,28460" to="29889,297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35" o:spid="_x0000_s1051" style="position:absolute;visibility:visible;mso-wrap-style:square" from="50463,18224" to="55689,249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36" o:spid="_x0000_s1052" style="position:absolute;visibility:visible;mso-wrap-style:square" from="58953,26828" to="62871,29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37" o:spid="_x0000_s1053" style="position:absolute;flip:x;visibility:visible;mso-wrap-style:square" from="38379,3759" to="42951,106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  <v:line id="Connecteur droit 38" o:spid="_x0000_s1054" style="position:absolute;flip:x;visibility:visible;mso-wrap-style:square" from="25971,10560" to="38487,17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" strokecolor="#4f81bd" strokeweight="1pt">
                    <v:stroke joinstyle="miter"/>
                    <v:shadow on="t" color="black" opacity="24903f" origin=",.5" offset="0,.55556mm"/>
                    <o:lock v:ext="edit" shapetype="f"/>
                  </v:line>
                </v:group>
                <w10:wrap type="through"/>
              </v:group>
            </w:pict>
          </mc:Fallback>
        </mc:AlternateContent>
      </w:r>
      <w:r w:rsidR="00A60AE7" w:rsidRPr="00E10BF3">
        <w:t xml:space="preserve"> </w:t>
      </w:r>
    </w:p>
    <w:p w14:paraId="45D925A1" w14:textId="77777777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p w14:paraId="36856C4D" w14:textId="77777777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p w14:paraId="3798A582" w14:textId="7B9AD9AD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p w14:paraId="76123667" w14:textId="7CDD3BD1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p w14:paraId="33BE06E1" w14:textId="77777777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p w14:paraId="1C1AAA26" w14:textId="1E32F8B3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p w14:paraId="45FE476D" w14:textId="77777777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p w14:paraId="4706EF59" w14:textId="77777777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p w14:paraId="7018FF7F" w14:textId="77777777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p w14:paraId="0A0EA6FF" w14:textId="77777777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p w14:paraId="6F2941DA" w14:textId="77777777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p w14:paraId="1CD03166" w14:textId="77777777" w:rsidR="00F11E37" w:rsidRPr="00E10BF3" w:rsidRDefault="00F11E37" w:rsidP="00F11E37">
      <w:pPr>
        <w:pStyle w:val="Titre4"/>
        <w:numPr>
          <w:ilvl w:val="0"/>
          <w:numId w:val="0"/>
        </w:numPr>
        <w:spacing w:before="120" w:after="120"/>
      </w:pPr>
    </w:p>
    <w:bookmarkEnd w:id="4"/>
    <w:p w14:paraId="10F9F10F" w14:textId="6DFDB445" w:rsidR="00A60AE7" w:rsidRPr="00E10BF3" w:rsidRDefault="0089214A" w:rsidP="00107D04">
      <w:pPr>
        <w:pStyle w:val="Texte"/>
        <w:numPr>
          <w:ilvl w:val="0"/>
          <w:numId w:val="43"/>
        </w:numPr>
        <w:spacing w:line="240" w:lineRule="auto"/>
      </w:pPr>
      <w:r w:rsidRPr="00E10BF3">
        <w:t>FP: assurer le graissage des glissières.</w:t>
      </w:r>
    </w:p>
    <w:p w14:paraId="536A651C" w14:textId="77777777" w:rsidR="00C80A67" w:rsidRPr="00E10BF3" w:rsidRDefault="00C80A67" w:rsidP="00FB4A0B">
      <w:pPr>
        <w:pStyle w:val="Texte"/>
        <w:numPr>
          <w:ilvl w:val="0"/>
          <w:numId w:val="44"/>
        </w:numPr>
        <w:spacing w:line="240" w:lineRule="auto"/>
      </w:pPr>
      <w:r w:rsidRPr="00E10BF3">
        <w:t>FC1: être fixé sur une machine.</w:t>
      </w:r>
    </w:p>
    <w:p w14:paraId="33B5D656" w14:textId="77777777" w:rsidR="00C80A67" w:rsidRPr="00E10BF3" w:rsidRDefault="00C80A67" w:rsidP="00FB4A0B">
      <w:pPr>
        <w:pStyle w:val="Texte"/>
        <w:numPr>
          <w:ilvl w:val="0"/>
          <w:numId w:val="45"/>
        </w:numPr>
        <w:spacing w:line="240" w:lineRule="auto"/>
      </w:pPr>
      <w:r w:rsidRPr="00E10BF3">
        <w:t>FC2: être alimentée en courant électrique.</w:t>
      </w:r>
    </w:p>
    <w:p w14:paraId="61EC820C" w14:textId="77777777" w:rsidR="00C80A67" w:rsidRPr="00E10BF3" w:rsidRDefault="00C80A67" w:rsidP="00FB4A0B">
      <w:pPr>
        <w:pStyle w:val="Texte"/>
        <w:numPr>
          <w:ilvl w:val="0"/>
          <w:numId w:val="46"/>
        </w:numPr>
        <w:spacing w:line="240" w:lineRule="auto"/>
      </w:pPr>
      <w:r w:rsidRPr="00E10BF3">
        <w:t>FC3: être contrôlé par commande numérique.</w:t>
      </w:r>
    </w:p>
    <w:p w14:paraId="4945FA46" w14:textId="21580AB1" w:rsidR="00C80A67" w:rsidRPr="00E10BF3" w:rsidRDefault="00C80A67" w:rsidP="00FB4A0B">
      <w:pPr>
        <w:pStyle w:val="Texte"/>
        <w:numPr>
          <w:ilvl w:val="0"/>
          <w:numId w:val="47"/>
        </w:numPr>
        <w:spacing w:line="240" w:lineRule="auto"/>
      </w:pPr>
      <w:r w:rsidRPr="00E10BF3">
        <w:t>FC4: résister aux agressions du milieu extérieur</w:t>
      </w:r>
    </w:p>
    <w:p w14:paraId="318CBDE7" w14:textId="20077903" w:rsidR="00953A41" w:rsidRPr="00E10BF3" w:rsidRDefault="00953A41" w:rsidP="00FB4A0B">
      <w:pPr>
        <w:pStyle w:val="Texte"/>
        <w:numPr>
          <w:ilvl w:val="0"/>
          <w:numId w:val="47"/>
        </w:numPr>
        <w:spacing w:line="240" w:lineRule="auto"/>
      </w:pPr>
      <w:r w:rsidRPr="00E10BF3">
        <w:t>FC5 : être accessible à l’opérateur</w:t>
      </w:r>
    </w:p>
    <w:p w14:paraId="55F4810B" w14:textId="1B510806" w:rsidR="00953A41" w:rsidRPr="00E10BF3" w:rsidRDefault="00953A41" w:rsidP="00FB4A0B">
      <w:pPr>
        <w:pStyle w:val="Texte"/>
        <w:numPr>
          <w:ilvl w:val="0"/>
          <w:numId w:val="47"/>
        </w:numPr>
        <w:spacing w:line="240" w:lineRule="auto"/>
      </w:pPr>
      <w:r w:rsidRPr="00E10BF3">
        <w:t>FC6 : respecter la réglementation</w:t>
      </w:r>
    </w:p>
    <w:p w14:paraId="7B28EFC4" w14:textId="3036D00C" w:rsidR="007D72BC" w:rsidRPr="00E10BF3" w:rsidRDefault="00953A41" w:rsidP="00953A41">
      <w:pPr>
        <w:pStyle w:val="Texte"/>
        <w:spacing w:line="240" w:lineRule="auto"/>
        <w:ind w:left="360"/>
      </w:pPr>
      <w:r w:rsidRPr="00E10BF3"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752960" behindDoc="0" locked="0" layoutInCell="1" allowOverlap="1" wp14:anchorId="00E21D9A" wp14:editId="638EDC50">
                <wp:simplePos x="0" y="0"/>
                <wp:positionH relativeFrom="column">
                  <wp:posOffset>-52070</wp:posOffset>
                </wp:positionH>
                <wp:positionV relativeFrom="paragraph">
                  <wp:posOffset>212725</wp:posOffset>
                </wp:positionV>
                <wp:extent cx="9169400" cy="5659120"/>
                <wp:effectExtent l="50800" t="0" r="63500" b="81280"/>
                <wp:wrapThrough wrapText="bothSides">
                  <wp:wrapPolygon edited="0">
                    <wp:start x="4727" y="0"/>
                    <wp:lineTo x="4727" y="1551"/>
                    <wp:lineTo x="5116" y="1551"/>
                    <wp:lineTo x="5116" y="3102"/>
                    <wp:lineTo x="3590" y="3102"/>
                    <wp:lineTo x="3590" y="4654"/>
                    <wp:lineTo x="3799" y="4654"/>
                    <wp:lineTo x="3799" y="5429"/>
                    <wp:lineTo x="-30" y="5429"/>
                    <wp:lineTo x="-120" y="6980"/>
                    <wp:lineTo x="30" y="6980"/>
                    <wp:lineTo x="30" y="7756"/>
                    <wp:lineTo x="3799" y="7756"/>
                    <wp:lineTo x="3799" y="14736"/>
                    <wp:lineTo x="60" y="14736"/>
                    <wp:lineTo x="0" y="16287"/>
                    <wp:lineTo x="209" y="16287"/>
                    <wp:lineTo x="209" y="17063"/>
                    <wp:lineTo x="3799" y="17063"/>
                    <wp:lineTo x="3799" y="19390"/>
                    <wp:lineTo x="11309" y="19390"/>
                    <wp:lineTo x="10321" y="20068"/>
                    <wp:lineTo x="9843" y="20165"/>
                    <wp:lineTo x="9843" y="21716"/>
                    <wp:lineTo x="10980" y="21862"/>
                    <wp:lineTo x="11817" y="21862"/>
                    <wp:lineTo x="11847" y="21813"/>
                    <wp:lineTo x="12206" y="21716"/>
                    <wp:lineTo x="12296" y="21716"/>
                    <wp:lineTo x="12954" y="21038"/>
                    <wp:lineTo x="12954" y="20941"/>
                    <wp:lineTo x="12505" y="20214"/>
                    <wp:lineTo x="11698" y="19390"/>
                    <wp:lineTo x="12775" y="19390"/>
                    <wp:lineTo x="18489" y="18759"/>
                    <wp:lineTo x="18519" y="16287"/>
                    <wp:lineTo x="21061" y="15512"/>
                    <wp:lineTo x="21720" y="14833"/>
                    <wp:lineTo x="21720" y="14736"/>
                    <wp:lineTo x="21271" y="14009"/>
                    <wp:lineTo x="21271" y="13961"/>
                    <wp:lineTo x="19835" y="13524"/>
                    <wp:lineTo x="18489" y="13185"/>
                    <wp:lineTo x="18548" y="5332"/>
                    <wp:lineTo x="17322" y="5187"/>
                    <wp:lineTo x="13552" y="4654"/>
                    <wp:lineTo x="14929" y="2327"/>
                    <wp:lineTo x="17322" y="1551"/>
                    <wp:lineTo x="17382" y="194"/>
                    <wp:lineTo x="16903" y="145"/>
                    <wp:lineTo x="8676" y="0"/>
                    <wp:lineTo x="4727" y="0"/>
                  </wp:wrapPolygon>
                </wp:wrapThrough>
                <wp:docPr id="93" name="Grouper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9400" cy="5659120"/>
                          <a:chOff x="0" y="0"/>
                          <a:chExt cx="9256395" cy="5908675"/>
                        </a:xfrm>
                      </wpg:grpSpPr>
                      <wpg:grpSp>
                        <wpg:cNvPr id="84" name="Grouper 84"/>
                        <wpg:cNvGrpSpPr/>
                        <wpg:grpSpPr>
                          <a:xfrm>
                            <a:off x="0" y="0"/>
                            <a:ext cx="9256395" cy="5908675"/>
                            <a:chOff x="0" y="0"/>
                            <a:chExt cx="9256395" cy="5908675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1684655" y="1456690"/>
                              <a:ext cx="6188075" cy="3616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8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3700" y="1660525"/>
                              <a:ext cx="1637665" cy="377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74D71DC" w14:textId="77777777" w:rsidR="008434B4" w:rsidRPr="00A42CC0" w:rsidRDefault="008434B4" w:rsidP="00084782">
                                <w:pPr>
                                  <w:jc w:val="center"/>
                                </w:pPr>
                                <w:r>
                                  <w:t>Soupape de décharge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5290" y="2346325"/>
                              <a:ext cx="1637665" cy="377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E2A3625" w14:textId="77777777" w:rsidR="008434B4" w:rsidRPr="00A42CC0" w:rsidRDefault="008434B4" w:rsidP="00084782">
                                <w:pPr>
                                  <w:jc w:val="center"/>
                                </w:pPr>
                                <w:r>
                                  <w:t>Soupape de décompression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2110" y="3108325"/>
                              <a:ext cx="1637665" cy="377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D5DA40B" w14:textId="77777777" w:rsidR="008434B4" w:rsidRPr="00A42CC0" w:rsidRDefault="008434B4" w:rsidP="00084782">
                                <w:pPr>
                                  <w:jc w:val="center"/>
                                </w:pPr>
                                <w:r>
                                  <w:t>Circuit pompe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0680" y="3837305"/>
                              <a:ext cx="1637665" cy="377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E589ECB" w14:textId="77777777" w:rsidR="008434B4" w:rsidRPr="00A42CC0" w:rsidRDefault="008434B4" w:rsidP="00084782">
                                <w:pPr>
                                  <w:jc w:val="center"/>
                                </w:pPr>
                                <w:r>
                                  <w:t>Pompe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8615" y="4566285"/>
                              <a:ext cx="1637665" cy="377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56DCC88" w14:textId="77777777" w:rsidR="008434B4" w:rsidRPr="00A42CC0" w:rsidRDefault="008434B4" w:rsidP="00084782">
                                <w:pPr>
                                  <w:jc w:val="center"/>
                                </w:pPr>
                                <w:r>
                                  <w:t>Crépine d’aspiration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Ellips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66565" y="5461635"/>
                              <a:ext cx="1233805" cy="4470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06F136" w14:textId="77777777" w:rsidR="008434B4" w:rsidRPr="00107D04" w:rsidRDefault="008434B4" w:rsidP="00084782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Milieu ambiant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3240" y="1595120"/>
                              <a:ext cx="1637665" cy="377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3718916" w14:textId="77777777" w:rsidR="008434B4" w:rsidRPr="00A42CC0" w:rsidRDefault="008434B4" w:rsidP="00084782">
                                <w:pPr>
                                  <w:jc w:val="center"/>
                                </w:pPr>
                                <w:r>
                                  <w:t>Manomètre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4510" y="2367915"/>
                              <a:ext cx="1637665" cy="377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17E8E4F" w14:textId="77777777" w:rsidR="008434B4" w:rsidRPr="00A42CC0" w:rsidRDefault="008434B4" w:rsidP="00084782">
                                <w:pPr>
                                  <w:jc w:val="center"/>
                                </w:pPr>
                                <w:r>
                                  <w:t>Circuit manomètre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91910" y="3806190"/>
                              <a:ext cx="1148715" cy="3486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E3E41D6" w14:textId="77777777" w:rsidR="008434B4" w:rsidRPr="00A42CC0" w:rsidRDefault="008434B4" w:rsidP="00084782">
                                <w:pPr>
                                  <w:jc w:val="center"/>
                                </w:pPr>
                                <w:r>
                                  <w:t>Moteur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Ellips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2590" y="3766185"/>
                              <a:ext cx="1233805" cy="4470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20F13C" w14:textId="5257720C" w:rsidR="008434B4" w:rsidRPr="00107D04" w:rsidRDefault="008434B4" w:rsidP="00084782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Puissance électrique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Ellips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75" y="4069080"/>
                              <a:ext cx="1233805" cy="4470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33576F3" w14:textId="77777777" w:rsidR="008434B4" w:rsidRPr="00107D04" w:rsidRDefault="008434B4" w:rsidP="00084782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Milieu ambiant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Ellips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36065"/>
                              <a:ext cx="1233805" cy="44704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gradFill rotWithShape="1">
                                    <a:gsLst>
                                      <a:gs pos="0">
                                        <a:srgbClr val="9BC1FF"/>
                                      </a:gs>
                                      <a:gs pos="100000">
                                        <a:srgbClr val="3F80CD"/>
                                      </a:gs>
                                    </a:gsLst>
                                    <a:lin ang="5400000"/>
                                  </a:gra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7AFF653" w14:textId="77777777" w:rsidR="008434B4" w:rsidRPr="00107D04" w:rsidRDefault="008434B4" w:rsidP="00084782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Opérateur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5640" y="53340"/>
                              <a:ext cx="1637665" cy="377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A2E81A" w14:textId="548288AE" w:rsidR="008434B4" w:rsidRPr="00602E4A" w:rsidRDefault="008434B4" w:rsidP="00F11E37">
                                <w:pPr>
                                  <w:rPr>
                                    <w:lang w:val="fr-FR"/>
                                  </w:rPr>
                                </w:pPr>
                                <w:r w:rsidRPr="00602E4A">
                                  <w:rPr>
                                    <w:lang w:val="fr-FR"/>
                                  </w:rPr>
                                  <w:t>Sous ensemble de distribution de lubrifiant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" name="Connecteur droit 91"/>
                          <wps:cNvCnPr/>
                          <wps:spPr bwMode="auto">
                            <a:xfrm flipH="1">
                              <a:off x="2875915" y="1966595"/>
                              <a:ext cx="634" cy="422638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Connecteur droit 92"/>
                          <wps:cNvCnPr/>
                          <wps:spPr bwMode="auto">
                            <a:xfrm>
                              <a:off x="3425825" y="2532380"/>
                              <a:ext cx="816429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Connecteur droit 96"/>
                          <wps:cNvCnPr/>
                          <wps:spPr bwMode="auto">
                            <a:xfrm>
                              <a:off x="5807710" y="4012565"/>
                              <a:ext cx="59817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Connecteur droit 97"/>
                          <wps:cNvCnPr/>
                          <wps:spPr bwMode="auto">
                            <a:xfrm>
                              <a:off x="7527290" y="4002405"/>
                              <a:ext cx="52197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Connecteur droit 99"/>
                          <wps:cNvCnPr/>
                          <wps:spPr bwMode="auto">
                            <a:xfrm flipH="1">
                              <a:off x="4960620" y="2717800"/>
                              <a:ext cx="10885" cy="424543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Connecteur droit 112"/>
                          <wps:cNvCnPr/>
                          <wps:spPr bwMode="auto">
                            <a:xfrm>
                              <a:off x="1249045" y="1760220"/>
                              <a:ext cx="587829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Connecteur droit 113"/>
                          <wps:cNvCnPr/>
                          <wps:spPr bwMode="auto">
                            <a:xfrm>
                              <a:off x="1292225" y="4285615"/>
                              <a:ext cx="413657" cy="1088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Connecteur droit avec flèche 114"/>
                          <wps:cNvCnPr/>
                          <wps:spPr bwMode="auto">
                            <a:xfrm flipV="1">
                              <a:off x="4944445" y="4916805"/>
                              <a:ext cx="10886" cy="55517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Connecteur droit 115"/>
                          <wps:cNvCnPr/>
                          <wps:spPr bwMode="auto">
                            <a:xfrm flipH="1">
                              <a:off x="4949825" y="2021205"/>
                              <a:ext cx="10886" cy="348343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Connecteur droit 116"/>
                          <wps:cNvCnPr/>
                          <wps:spPr bwMode="auto">
                            <a:xfrm flipH="1">
                              <a:off x="4938395" y="4187190"/>
                              <a:ext cx="10886" cy="381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9085" y="873760"/>
                              <a:ext cx="1148715" cy="3486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EC20CE" w14:textId="77777777" w:rsidR="008434B4" w:rsidRPr="00A42CC0" w:rsidRDefault="008434B4" w:rsidP="00FE6C2C">
                                <w:pPr>
                                  <w:jc w:val="center"/>
                                </w:pPr>
                                <w:r>
                                  <w:t>Support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1485" y="4632960"/>
                              <a:ext cx="1594485" cy="3486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E367D63" w14:textId="77777777" w:rsidR="008434B4" w:rsidRPr="00602E4A" w:rsidRDefault="008434B4" w:rsidP="00FE6C2C">
                                <w:pPr>
                                  <w:jc w:val="center"/>
                                  <w:rPr>
                                    <w:b/>
                                    <w:lang w:val="fr-FR"/>
                                  </w:rPr>
                                </w:pPr>
                                <w:r w:rsidRPr="00602E4A">
                                  <w:rPr>
                                    <w:b/>
                                    <w:lang w:val="fr-FR"/>
                                  </w:rPr>
                                  <w:t>Sous ensemble de pompage de lubrifiant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4215" y="775970"/>
                              <a:ext cx="833120" cy="251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6CA10B7" w14:textId="0C886F10" w:rsidR="008434B4" w:rsidRPr="00A42CC0" w:rsidRDefault="008434B4" w:rsidP="00F11E37">
                                <w:pPr>
                                  <w:jc w:val="center"/>
                                </w:pPr>
                                <w:r>
                                  <w:t>Retour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4860" y="0"/>
                              <a:ext cx="1637665" cy="377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635264C" w14:textId="77777777" w:rsidR="008434B4" w:rsidRPr="00A42CC0" w:rsidRDefault="008434B4" w:rsidP="007D72BC">
                                <w:pPr>
                                  <w:jc w:val="center"/>
                                </w:pPr>
                                <w:r>
                                  <w:t>Circuit manomètre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" name="Connecteur droit avec flèche 4"/>
                          <wps:cNvCnPr/>
                          <wps:spPr bwMode="auto">
                            <a:xfrm flipH="1" flipV="1">
                              <a:off x="3469005" y="365125"/>
                              <a:ext cx="925286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Connecteur droit avec flèche 69"/>
                          <wps:cNvCnPr/>
                          <wps:spPr bwMode="auto">
                            <a:xfrm flipH="1" flipV="1">
                              <a:off x="2990215" y="342900"/>
                              <a:ext cx="1338943" cy="2002972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Connecteur droit 75"/>
                          <wps:cNvCnPr/>
                          <wps:spPr bwMode="auto">
                            <a:xfrm flipH="1">
                              <a:off x="2249805" y="342900"/>
                              <a:ext cx="10886" cy="107768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4F81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0" name="Connecteur droit 100"/>
                        <wps:cNvCnPr/>
                        <wps:spPr bwMode="auto">
                          <a:xfrm>
                            <a:off x="4982210" y="3466465"/>
                            <a:ext cx="0" cy="358775"/>
                          </a:xfrm>
                          <a:prstGeom prst="line">
                            <a:avLst/>
                          </a:prstGeom>
                          <a:noFill/>
                          <a:ln w="12700" cap="flat" cmpd="sng">
                            <a:solidFill>
                              <a:srgbClr val="4F81B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Connecteur droit avec flèche 87"/>
                        <wps:cNvCnPr/>
                        <wps:spPr bwMode="auto">
                          <a:xfrm flipV="1">
                            <a:off x="5352415" y="430530"/>
                            <a:ext cx="1143635" cy="123698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4F81BD"/>
                            </a:solidFill>
                            <a:prstDash val="solid"/>
                            <a:miter lim="800000"/>
                            <a:headEnd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21D9A" id="Grouper 93" o:spid="_x0000_s1055" style="position:absolute;left:0;text-align:left;margin-left:-4.1pt;margin-top:16.75pt;width:722pt;height:445.6pt;z-index:251752960;mso-width-relative:margin;mso-height-relative:margin" coordsize="92563,59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">
                <v:group id="Grouper 84" o:spid="_x0000_s1056" style="position:absolute;width:92563;height:59086" coordsize="92563,59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rect id="Rectangle 79" o:spid="_x0000_s1057" style="position:absolute;left:16846;top:14566;width:61881;height:361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" filled="f" strokecolor="maroon">
                    <v:shadow on="t" color="black" opacity="22937f" origin=",.5" offset="0,.63889mm"/>
                    <v:textbox inset="0,0,0,0"/>
                  </v:rect>
                  <v:shape id="_x0000_s1058" type="#_x0000_t202" style="position:absolute;left:42037;top:16605;width:16376;height:3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" filled="f">
                    <v:textbox inset="0,0,0,0">
                      <w:txbxContent>
                        <w:p w14:paraId="374D71DC" w14:textId="77777777" w:rsidR="008434B4" w:rsidRPr="00A42CC0" w:rsidRDefault="008434B4" w:rsidP="00084782">
                          <w:pPr>
                            <w:jc w:val="center"/>
                          </w:pPr>
                          <w:r>
                            <w:t>Soupape de décharge</w:t>
                          </w:r>
                        </w:p>
                      </w:txbxContent>
                    </v:textbox>
                  </v:shape>
                  <v:shape id="_x0000_s1059" type="#_x0000_t202" style="position:absolute;left:42252;top:23463;width:16377;height:3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" filled="f">
                    <v:textbox inset="0,0,0,0">
                      <w:txbxContent>
                        <w:p w14:paraId="7E2A3625" w14:textId="77777777" w:rsidR="008434B4" w:rsidRPr="00A42CC0" w:rsidRDefault="008434B4" w:rsidP="00084782">
                          <w:pPr>
                            <w:jc w:val="center"/>
                          </w:pPr>
                          <w:r>
                            <w:t>Soupape de décompression</w:t>
                          </w:r>
                        </w:p>
                      </w:txbxContent>
                    </v:textbox>
                  </v:shape>
                  <v:shape id="_x0000_s1060" type="#_x0000_t202" style="position:absolute;left:41821;top:31083;width:16376;height:3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" filled="f">
                    <v:textbox inset="0,0,0,0">
                      <w:txbxContent>
                        <w:p w14:paraId="2D5DA40B" w14:textId="77777777" w:rsidR="008434B4" w:rsidRPr="00A42CC0" w:rsidRDefault="008434B4" w:rsidP="00084782">
                          <w:pPr>
                            <w:jc w:val="center"/>
                          </w:pPr>
                          <w:r>
                            <w:t>Circuit pompe</w:t>
                          </w:r>
                        </w:p>
                      </w:txbxContent>
                    </v:textbox>
                  </v:shape>
                  <v:shape id="_x0000_s1061" type="#_x0000_t202" style="position:absolute;left:41706;top:38373;width:16377;height:3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" filled="f">
                    <v:textbox inset="0,0,0,0">
                      <w:txbxContent>
                        <w:p w14:paraId="2E589ECB" w14:textId="77777777" w:rsidR="008434B4" w:rsidRPr="00A42CC0" w:rsidRDefault="008434B4" w:rsidP="00084782">
                          <w:pPr>
                            <w:jc w:val="center"/>
                          </w:pPr>
                          <w:r>
                            <w:t>Pompe</w:t>
                          </w:r>
                        </w:p>
                      </w:txbxContent>
                    </v:textbox>
                  </v:shape>
                  <v:shape id="_x0000_s1062" type="#_x0000_t202" style="position:absolute;left:41586;top:45662;width:16376;height:3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" filled="f">
                    <v:textbox inset="0,0,0,0">
                      <w:txbxContent>
                        <w:p w14:paraId="156DCC88" w14:textId="77777777" w:rsidR="008434B4" w:rsidRPr="00A42CC0" w:rsidRDefault="008434B4" w:rsidP="00084782">
                          <w:pPr>
                            <w:jc w:val="center"/>
                          </w:pPr>
                          <w:r>
                            <w:t>Crépine d’aspiration</w:t>
                          </w:r>
                        </w:p>
                      </w:txbxContent>
                    </v:textbox>
                  </v:shape>
                  <v:oval id="Ellipse 22" o:spid="_x0000_s1063" style="position:absolute;left:42665;top:54616;width:12338;height:44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" filled="f" strokecolor="#4a7ebb">
                    <v:shadow on="t" color="black" opacity="22936f" origin=",.5" offset="0,.63889mm"/>
                    <v:textbox inset="0,0,0,0">
                      <w:txbxContent>
                        <w:p w14:paraId="7A06F136" w14:textId="77777777" w:rsidR="008434B4" w:rsidRPr="00107D04" w:rsidRDefault="008434B4" w:rsidP="00084782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Milieu ambiant</w:t>
                          </w:r>
                        </w:p>
                      </w:txbxContent>
                    </v:textbox>
                  </v:oval>
                  <v:shape id="_x0000_s1064" type="#_x0000_t202" style="position:absolute;left:17932;top:15951;width:16377;height:3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" filled="f" strokecolor="black [3213]">
                    <v:textbox inset="0,0,0,0">
                      <w:txbxContent>
                        <w:p w14:paraId="53718916" w14:textId="77777777" w:rsidR="008434B4" w:rsidRPr="00A42CC0" w:rsidRDefault="008434B4" w:rsidP="00084782">
                          <w:pPr>
                            <w:jc w:val="center"/>
                          </w:pPr>
                          <w:r>
                            <w:t>Manomètre</w:t>
                          </w:r>
                        </w:p>
                      </w:txbxContent>
                    </v:textbox>
                  </v:shape>
                  <v:shape id="_x0000_s1065" type="#_x0000_t202" style="position:absolute;left:17945;top:23679;width:16376;height:3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" filled="f" strokecolor="black [3213]">
                    <v:textbox inset="0,0,0,0">
                      <w:txbxContent>
                        <w:p w14:paraId="617E8E4F" w14:textId="77777777" w:rsidR="008434B4" w:rsidRPr="00A42CC0" w:rsidRDefault="008434B4" w:rsidP="00084782">
                          <w:pPr>
                            <w:jc w:val="center"/>
                          </w:pPr>
                          <w:r>
                            <w:t>Circuit manomètre</w:t>
                          </w:r>
                        </w:p>
                      </w:txbxContent>
                    </v:textbox>
                  </v:shape>
                  <v:shape id="_x0000_s1066" type="#_x0000_t202" style="position:absolute;left:63919;top:38061;width:11487;height:3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" filled="f" strokecolor="black [3213]">
                    <v:textbox inset="0,0,0,0">
                      <w:txbxContent>
                        <w:p w14:paraId="0E3E41D6" w14:textId="77777777" w:rsidR="008434B4" w:rsidRPr="00A42CC0" w:rsidRDefault="008434B4" w:rsidP="00084782">
                          <w:pPr>
                            <w:jc w:val="center"/>
                          </w:pPr>
                          <w:r>
                            <w:t>Moteur</w:t>
                          </w:r>
                        </w:p>
                      </w:txbxContent>
                    </v:textbox>
                  </v:shape>
                  <v:oval id="Ellipse 22" o:spid="_x0000_s1067" style="position:absolute;left:80225;top:37661;width:12338;height:4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" filled="f" strokecolor="black [3213]">
                    <v:shadow on="t" color="black" opacity="22936f" origin=",.5" offset="0,.63889mm"/>
                    <v:textbox inset="0,0,0,0">
                      <w:txbxContent>
                        <w:p w14:paraId="4620F13C" w14:textId="5257720C" w:rsidR="008434B4" w:rsidRPr="00107D04" w:rsidRDefault="008434B4" w:rsidP="00084782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Puissance électrique</w:t>
                          </w:r>
                        </w:p>
                      </w:txbxContent>
                    </v:textbox>
                  </v:oval>
                  <v:oval id="Ellipse 22" o:spid="_x0000_s1068" style="position:absolute;left:539;top:40690;width:12338;height:4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" filled="f" strokecolor="black [3213]">
                    <v:shadow on="t" color="black" opacity="22936f" origin=",.5" offset="0,.63889mm"/>
                    <v:textbox inset="0,0,0,0">
                      <w:txbxContent>
                        <w:p w14:paraId="633576F3" w14:textId="77777777" w:rsidR="008434B4" w:rsidRPr="00107D04" w:rsidRDefault="008434B4" w:rsidP="00084782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Milieu ambiant</w:t>
                          </w:r>
                        </w:p>
                      </w:txbxContent>
                    </v:textbox>
                  </v:oval>
                  <v:oval id="Ellipse 22" o:spid="_x0000_s1069" style="position:absolute;top:15360;width:12338;height:44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" filled="f" strokecolor="black [3213]">
                    <v:shadow on="t" color="black" opacity="22936f" origin=",.5" offset="0,.63889mm"/>
                    <v:textbox inset="0,0,0,0">
                      <w:txbxContent>
                        <w:p w14:paraId="37AFF653" w14:textId="77777777" w:rsidR="008434B4" w:rsidRPr="00107D04" w:rsidRDefault="008434B4" w:rsidP="00084782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Opérateur</w:t>
                          </w:r>
                        </w:p>
                      </w:txbxContent>
                    </v:textbox>
                  </v:oval>
                  <v:shape id="_x0000_s1070" type="#_x0000_t202" style="position:absolute;left:57556;top:533;width:16377;height:3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" filled="f" strokecolor="black [3213]">
                    <v:textbox inset="0,0,0,0">
                      <w:txbxContent>
                        <w:p w14:paraId="5DA2E81A" w14:textId="548288AE" w:rsidR="008434B4" w:rsidRPr="00602E4A" w:rsidRDefault="008434B4" w:rsidP="00F11E37">
                          <w:pPr>
                            <w:rPr>
                              <w:lang w:val="fr-FR"/>
                            </w:rPr>
                          </w:pPr>
                          <w:r w:rsidRPr="00602E4A">
                            <w:rPr>
                              <w:lang w:val="fr-FR"/>
                            </w:rPr>
                            <w:t>Sous ensemble de distribution de lubrifiant</w:t>
                          </w:r>
                        </w:p>
                      </w:txbxContent>
                    </v:textbox>
                  </v:shape>
                  <v:line id="Connecteur droit 91" o:spid="_x0000_s1071" style="position:absolute;flip:x;visibility:visible;mso-wrap-style:square" from="28759,19665" to="28765,23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" strokecolor="#4f81bd" strokeweight="1pt">
                    <v:stroke joinstyle="miter"/>
                    <v:shadow on="t" color="black" opacity="24903f" origin=",.5" offset="0,.55556mm"/>
                  </v:line>
                  <v:line id="Connecteur droit 92" o:spid="_x0000_s1072" style="position:absolute;visibility:visible;mso-wrap-style:square" from="34258,25323" to="42422,253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" strokecolor="#4f81bd" strokeweight="1pt">
                    <v:stroke joinstyle="miter"/>
                    <v:shadow on="t" color="black" opacity="24903f" origin=",.5" offset="0,.55556mm"/>
                  </v:line>
                  <v:line id="Connecteur droit 96" o:spid="_x0000_s1073" style="position:absolute;visibility:visible;mso-wrap-style:square" from="58077,40125" to="64058,40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" strokecolor="#4f81bd" strokeweight="1pt">
                    <v:stroke joinstyle="miter"/>
                    <v:shadow on="t" color="black" opacity="24903f" origin=",.5" offset="0,.55556mm"/>
                  </v:line>
                  <v:line id="Connecteur droit 97" o:spid="_x0000_s1074" style="position:absolute;visibility:visible;mso-wrap-style:square" from="75272,40024" to="80492,40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" strokecolor="#4f81bd" strokeweight="1pt">
                    <v:stroke joinstyle="miter"/>
                    <v:shadow on="t" color="black" opacity="24903f" origin=",.5" offset="0,.55556mm"/>
                  </v:line>
                  <v:line id="Connecteur droit 99" o:spid="_x0000_s1075" style="position:absolute;flip:x;visibility:visible;mso-wrap-style:square" from="49606,27178" to="49715,314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" strokecolor="#4f81bd" strokeweight="1pt">
                    <v:stroke joinstyle="miter"/>
                    <v:shadow on="t" color="black" opacity="24903f" origin=",.5" offset="0,.55556mm"/>
                  </v:line>
                  <v:line id="Connecteur droit 112" o:spid="_x0000_s1076" style="position:absolute;visibility:visible;mso-wrap-style:square" from="12490,17602" to="18368,176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" strokecolor="#4f81bd" strokeweight="1pt">
                    <v:stroke joinstyle="miter"/>
                    <v:shadow on="t" color="black" opacity="24903f" origin=",.5" offset="0,.55556mm"/>
                  </v:line>
                  <v:line id="Connecteur droit 113" o:spid="_x0000_s1077" style="position:absolute;visibility:visible;mso-wrap-style:square" from="12922,42856" to="17058,429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" strokecolor="#4f81bd" strokeweight="1pt">
                    <v:stroke joinstyle="miter"/>
                    <v:shadow on="t" color="black" opacity="24903f" origin=",.5" offset="0,.55556mm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14" o:spid="_x0000_s1078" type="#_x0000_t32" style="position:absolute;left:49444;top:49168;width:109;height:55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" strokecolor="#4f81bd" strokeweight="1pt">
                    <v:stroke endarrow="open" joinstyle="miter"/>
                    <v:shadow on="t" color="black" opacity="24903f" origin=",.5" offset="0,.55556mm"/>
                  </v:shape>
                  <v:line id="Connecteur droit 115" o:spid="_x0000_s1079" style="position:absolute;flip:x;visibility:visible;mso-wrap-style:square" from="49498,20212" to="49607,23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" strokecolor="#4f81bd" strokeweight="1pt">
                    <v:stroke joinstyle="miter"/>
                    <v:shadow on="t" color="black" opacity="24903f" origin=",.5" offset="0,.55556mm"/>
                  </v:line>
                  <v:line id="Connecteur droit 116" o:spid="_x0000_s1080" style="position:absolute;flip:x;visibility:visible;mso-wrap-style:square" from="49383,41871" to="49492,45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" strokecolor="#4f81bd" strokeweight="1pt">
                    <v:stroke joinstyle="miter"/>
                    <v:shadow on="t" color="black" opacity="24903f" origin=",.5" offset="0,.55556mm"/>
                  </v:line>
                  <v:shape id="_x0000_s1081" type="#_x0000_t202" style="position:absolute;left:15690;top:8737;width:11488;height:3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" filled="f" stroked="f">
                    <v:textbox inset="0,0,0,0">
                      <w:txbxContent>
                        <w:p w14:paraId="20EC20CE" w14:textId="77777777" w:rsidR="008434B4" w:rsidRPr="00A42CC0" w:rsidRDefault="008434B4" w:rsidP="00FE6C2C">
                          <w:pPr>
                            <w:jc w:val="center"/>
                          </w:pPr>
                          <w:r>
                            <w:t>Support</w:t>
                          </w:r>
                        </w:p>
                      </w:txbxContent>
                    </v:textbox>
                  </v:shape>
                  <v:shape id="_x0000_s1082" type="#_x0000_t202" style="position:absolute;left:17214;top:46329;width:15945;height:3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" filled="f" stroked="f">
                    <v:textbox inset="0,0,0,0">
                      <w:txbxContent>
                        <w:p w14:paraId="7E367D63" w14:textId="77777777" w:rsidR="008434B4" w:rsidRPr="00602E4A" w:rsidRDefault="008434B4" w:rsidP="00FE6C2C">
                          <w:pPr>
                            <w:jc w:val="center"/>
                            <w:rPr>
                              <w:b/>
                              <w:lang w:val="fr-FR"/>
                            </w:rPr>
                          </w:pPr>
                          <w:r w:rsidRPr="00602E4A">
                            <w:rPr>
                              <w:b/>
                              <w:lang w:val="fr-FR"/>
                            </w:rPr>
                            <w:t>Sous ensemble de pompage de lubrifiant</w:t>
                          </w:r>
                        </w:p>
                      </w:txbxContent>
                    </v:textbox>
                  </v:shape>
                  <v:shape id="_x0000_s1083" type="#_x0000_t202" style="position:absolute;left:32442;top:7759;width:8331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" filled="f" stroked="f">
                    <v:textbox inset="0,0,0,0">
                      <w:txbxContent>
                        <w:p w14:paraId="26CA10B7" w14:textId="0C886F10" w:rsidR="008434B4" w:rsidRPr="00A42CC0" w:rsidRDefault="008434B4" w:rsidP="00F11E37">
                          <w:pPr>
                            <w:jc w:val="center"/>
                          </w:pPr>
                          <w:r>
                            <w:t>Retour</w:t>
                          </w:r>
                        </w:p>
                      </w:txbxContent>
                    </v:textbox>
                  </v:shape>
                  <v:shape id="_x0000_s1084" type="#_x0000_t202" style="position:absolute;left:20548;width:16377;height:3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" filled="f" strokecolor="black [3213]">
                    <v:textbox inset="0,0,0,0">
                      <w:txbxContent>
                        <w:p w14:paraId="2635264C" w14:textId="77777777" w:rsidR="008434B4" w:rsidRPr="00A42CC0" w:rsidRDefault="008434B4" w:rsidP="007D72BC">
                          <w:pPr>
                            <w:jc w:val="center"/>
                          </w:pPr>
                          <w:r>
                            <w:t>Circuit manomètre</w:t>
                          </w:r>
                        </w:p>
                      </w:txbxContent>
                    </v:textbox>
                  </v:shape>
                  <v:shape id="Connecteur droit avec flèche 4" o:spid="_x0000_s1085" type="#_x0000_t32" style="position:absolute;left:34690;top:3651;width:9252;height:1295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" strokecolor="#4f81bd" strokeweight="1pt">
                    <v:stroke endarrow="open" joinstyle="miter"/>
                    <v:shadow on="t" color="black" opacity="24903f" origin=",.5" offset="0,.55556mm"/>
                  </v:shape>
                  <v:shape id="Connecteur droit avec flèche 69" o:spid="_x0000_s1086" type="#_x0000_t32" style="position:absolute;left:29902;top:3429;width:13389;height:2002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" strokecolor="#4f81bd" strokeweight="1pt">
                    <v:stroke endarrow="open" joinstyle="miter"/>
                    <v:shadow on="t" color="black" opacity="24903f" origin=",.5" offset="0,.55556mm"/>
                  </v:shape>
                  <v:line id="Connecteur droit 75" o:spid="_x0000_s1087" style="position:absolute;flip:x;visibility:visible;mso-wrap-style:square" from="22498,3429" to="22606,142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" strokecolor="#4f81bd" strokeweight="1pt">
                    <v:stroke joinstyle="miter"/>
                    <v:shadow on="t" color="black" opacity="24903f" origin=",.5" offset="0,.55556mm"/>
                  </v:line>
                </v:group>
                <v:line id="Connecteur droit 100" o:spid="_x0000_s1088" style="position:absolute;visibility:visible;mso-wrap-style:square" from="49822,34664" to="49822,38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" strokecolor="#4f81bd" strokeweight="1pt">
                  <v:stroke joinstyle="miter"/>
                  <v:shadow on="t" color="black" opacity="24903f" origin=",.5" offset="0,.55556mm"/>
                </v:line>
                <v:shape id="Connecteur droit avec flèche 87" o:spid="_x0000_s1089" type="#_x0000_t32" style="position:absolute;left:53524;top:4305;width:11436;height:1237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" strokecolor="#4f81bd" strokeweight="1pt">
                  <v:stroke endarrow="open" joinstyle="miter"/>
                  <v:shadow on="t" color="black" opacity="24903f" origin=",.5" offset="0,.55556mm"/>
                </v:shape>
                <w10:wrap type="through"/>
              </v:group>
            </w:pict>
          </mc:Fallback>
        </mc:AlternateContent>
      </w:r>
    </w:p>
    <w:p w14:paraId="10149FEB" w14:textId="77777777" w:rsidR="007D72BC" w:rsidRPr="00E10BF3" w:rsidRDefault="007D72BC" w:rsidP="007D72BC">
      <w:pPr>
        <w:pStyle w:val="Texte"/>
        <w:spacing w:line="240" w:lineRule="auto"/>
      </w:pPr>
    </w:p>
    <w:p w14:paraId="166EA6C5" w14:textId="7DB8555A" w:rsidR="007D72BC" w:rsidRPr="00E10BF3" w:rsidRDefault="007D72BC" w:rsidP="007D72BC">
      <w:pPr>
        <w:pStyle w:val="Texte"/>
        <w:spacing w:line="240" w:lineRule="auto"/>
      </w:pPr>
    </w:p>
    <w:p w14:paraId="2E008CD1" w14:textId="77777777" w:rsidR="007D72BC" w:rsidRPr="00E10BF3" w:rsidRDefault="007D72BC" w:rsidP="007D72BC">
      <w:pPr>
        <w:pStyle w:val="Texte"/>
        <w:spacing w:line="240" w:lineRule="auto"/>
      </w:pPr>
    </w:p>
    <w:p w14:paraId="6626EFB6" w14:textId="77777777" w:rsidR="007D72BC" w:rsidRPr="00E10BF3" w:rsidRDefault="007D72BC" w:rsidP="007D72BC">
      <w:pPr>
        <w:pStyle w:val="Texte"/>
        <w:spacing w:line="240" w:lineRule="auto"/>
      </w:pPr>
    </w:p>
    <w:p w14:paraId="7EC70563" w14:textId="77777777" w:rsidR="007D72BC" w:rsidRPr="00E10BF3" w:rsidRDefault="007D72BC" w:rsidP="007D72BC">
      <w:pPr>
        <w:pStyle w:val="Texte"/>
        <w:spacing w:line="240" w:lineRule="auto"/>
      </w:pPr>
    </w:p>
    <w:p w14:paraId="342692DD" w14:textId="77777777" w:rsidR="007D72BC" w:rsidRPr="00E10BF3" w:rsidRDefault="007D72BC" w:rsidP="007D72BC">
      <w:pPr>
        <w:pStyle w:val="Texte"/>
        <w:spacing w:line="240" w:lineRule="auto"/>
      </w:pPr>
    </w:p>
    <w:p w14:paraId="46DCF157" w14:textId="77777777" w:rsidR="007D72BC" w:rsidRPr="00E10BF3" w:rsidRDefault="007D72BC" w:rsidP="007D72BC">
      <w:pPr>
        <w:pStyle w:val="Texte"/>
        <w:spacing w:line="240" w:lineRule="auto"/>
      </w:pPr>
    </w:p>
    <w:p w14:paraId="25237445" w14:textId="77777777" w:rsidR="007D72BC" w:rsidRPr="00E10BF3" w:rsidRDefault="007D72BC" w:rsidP="007D72BC">
      <w:pPr>
        <w:pStyle w:val="Texte"/>
        <w:spacing w:line="240" w:lineRule="auto"/>
      </w:pPr>
    </w:p>
    <w:p w14:paraId="5C30307D" w14:textId="77777777" w:rsidR="007D72BC" w:rsidRPr="00E10BF3" w:rsidRDefault="007D72BC" w:rsidP="007D72BC">
      <w:pPr>
        <w:pStyle w:val="Texte"/>
        <w:spacing w:line="240" w:lineRule="auto"/>
      </w:pPr>
    </w:p>
    <w:p w14:paraId="3FC118CE" w14:textId="77777777" w:rsidR="007D72BC" w:rsidRPr="00E10BF3" w:rsidRDefault="007D72BC" w:rsidP="007D72BC">
      <w:pPr>
        <w:pStyle w:val="Texte"/>
        <w:spacing w:line="240" w:lineRule="auto"/>
      </w:pPr>
    </w:p>
    <w:p w14:paraId="6DE1782A" w14:textId="77777777" w:rsidR="007D72BC" w:rsidRPr="00E10BF3" w:rsidRDefault="007D72BC" w:rsidP="007D72BC">
      <w:pPr>
        <w:pStyle w:val="Texte"/>
        <w:spacing w:line="240" w:lineRule="auto"/>
      </w:pPr>
    </w:p>
    <w:p w14:paraId="7DCBE195" w14:textId="77777777" w:rsidR="007D72BC" w:rsidRPr="00E10BF3" w:rsidRDefault="007D72BC" w:rsidP="007D72BC">
      <w:pPr>
        <w:pStyle w:val="Texte"/>
        <w:spacing w:line="240" w:lineRule="auto"/>
      </w:pPr>
    </w:p>
    <w:p w14:paraId="119A1AED" w14:textId="77777777" w:rsidR="007D72BC" w:rsidRPr="00E10BF3" w:rsidRDefault="007D72BC" w:rsidP="007D72BC">
      <w:pPr>
        <w:pStyle w:val="Texte"/>
        <w:spacing w:line="240" w:lineRule="auto"/>
      </w:pPr>
    </w:p>
    <w:p w14:paraId="6007AB12" w14:textId="44C51978" w:rsidR="007D72BC" w:rsidRPr="00E10BF3" w:rsidRDefault="007D72BC" w:rsidP="007D72BC">
      <w:pPr>
        <w:pStyle w:val="Texte"/>
        <w:spacing w:line="240" w:lineRule="auto"/>
      </w:pPr>
    </w:p>
    <w:p w14:paraId="213ABB7D" w14:textId="35E8D2BF" w:rsidR="007D72BC" w:rsidRPr="00E10BF3" w:rsidRDefault="007D72BC" w:rsidP="007D72BC">
      <w:pPr>
        <w:pStyle w:val="Texte"/>
        <w:spacing w:line="240" w:lineRule="auto"/>
      </w:pPr>
    </w:p>
    <w:p w14:paraId="65377E1A" w14:textId="7703A949" w:rsidR="007D72BC" w:rsidRPr="00E10BF3" w:rsidRDefault="007D72BC" w:rsidP="007D72BC">
      <w:pPr>
        <w:pStyle w:val="Texte"/>
        <w:spacing w:line="240" w:lineRule="auto"/>
      </w:pPr>
    </w:p>
    <w:p w14:paraId="7A19A1BE" w14:textId="04B4DEBC" w:rsidR="00A60AE7" w:rsidRPr="00E10BF3" w:rsidRDefault="00A60AE7" w:rsidP="00C80A67">
      <w:pPr>
        <w:pStyle w:val="Texte"/>
        <w:jc w:val="center"/>
      </w:pPr>
    </w:p>
    <w:p w14:paraId="445EEBA9" w14:textId="77777777" w:rsidR="00084782" w:rsidRPr="00E10BF3" w:rsidRDefault="00084782" w:rsidP="00C80A67">
      <w:pPr>
        <w:pStyle w:val="Texte"/>
        <w:jc w:val="center"/>
      </w:pPr>
    </w:p>
    <w:p w14:paraId="08839321" w14:textId="7DE4131C" w:rsidR="00084782" w:rsidRPr="00E10BF3" w:rsidRDefault="00084782" w:rsidP="00C80A67">
      <w:pPr>
        <w:pStyle w:val="Texte"/>
        <w:jc w:val="center"/>
      </w:pPr>
    </w:p>
    <w:p w14:paraId="3AB01F92" w14:textId="5053C97E" w:rsidR="00084782" w:rsidRPr="00E10BF3" w:rsidRDefault="00084782" w:rsidP="00C80A67">
      <w:pPr>
        <w:pStyle w:val="Texte"/>
        <w:jc w:val="center"/>
      </w:pPr>
    </w:p>
    <w:p w14:paraId="11B801ED" w14:textId="5BE11B5B" w:rsidR="00084782" w:rsidRPr="00E10BF3" w:rsidRDefault="00084782" w:rsidP="00C80A67">
      <w:pPr>
        <w:pStyle w:val="Texte"/>
        <w:jc w:val="center"/>
      </w:pPr>
    </w:p>
    <w:p w14:paraId="5B2EAB6D" w14:textId="77777777" w:rsidR="00084782" w:rsidRPr="00E10BF3" w:rsidRDefault="00084782" w:rsidP="00C80A67">
      <w:pPr>
        <w:pStyle w:val="Texte"/>
        <w:jc w:val="center"/>
      </w:pPr>
    </w:p>
    <w:p w14:paraId="287355A2" w14:textId="221043F5" w:rsidR="00084782" w:rsidRPr="00E10BF3" w:rsidRDefault="00084782" w:rsidP="00C80A67">
      <w:pPr>
        <w:pStyle w:val="Texte"/>
        <w:jc w:val="center"/>
      </w:pPr>
    </w:p>
    <w:p w14:paraId="6BA8E3F1" w14:textId="456A5CE3" w:rsidR="00084782" w:rsidRPr="00E10BF3" w:rsidRDefault="00084782" w:rsidP="00C80A67">
      <w:pPr>
        <w:pStyle w:val="Texte"/>
        <w:jc w:val="center"/>
      </w:pPr>
    </w:p>
    <w:p w14:paraId="4AB02E12" w14:textId="77777777" w:rsidR="00084782" w:rsidRPr="00E10BF3" w:rsidRDefault="00084782" w:rsidP="00953A41">
      <w:pPr>
        <w:pStyle w:val="Texte"/>
      </w:pPr>
    </w:p>
    <w:p w14:paraId="63E44DC4" w14:textId="77777777" w:rsidR="00A60AE7" w:rsidRPr="00E10BF3" w:rsidRDefault="00C80A67" w:rsidP="00A60AE7">
      <w:pPr>
        <w:pStyle w:val="Titre3"/>
      </w:pPr>
      <w:r w:rsidRPr="00E10BF3">
        <w:t>A</w:t>
      </w:r>
      <w:r w:rsidR="00A60AE7" w:rsidRPr="00E10BF3">
        <w:t>nalyse interne</w:t>
      </w:r>
    </w:p>
    <w:p w14:paraId="48884141" w14:textId="77777777" w:rsidR="00C80A67" w:rsidRPr="00E10BF3" w:rsidRDefault="00C80A67" w:rsidP="00C80A67">
      <w:pPr>
        <w:pStyle w:val="Texte"/>
      </w:pPr>
      <w:r w:rsidRPr="00E10BF3">
        <w:t>Recensement des éléments du système et leurs fonctions</w:t>
      </w:r>
    </w:p>
    <w:tbl>
      <w:tblPr>
        <w:tblStyle w:val="Grilledutableau"/>
        <w:tblW w:w="0" w:type="auto"/>
        <w:tblInd w:w="-567" w:type="dxa"/>
        <w:tblLook w:val="04A0" w:firstRow="1" w:lastRow="0" w:firstColumn="1" w:lastColumn="0" w:noHBand="0" w:noVBand="1"/>
      </w:tblPr>
      <w:tblGrid>
        <w:gridCol w:w="4219"/>
        <w:gridCol w:w="5299"/>
        <w:gridCol w:w="4760"/>
      </w:tblGrid>
      <w:tr w:rsidR="005E4B61" w:rsidRPr="00E10BF3" w14:paraId="34125E96" w14:textId="77777777" w:rsidTr="005E4B61">
        <w:tc>
          <w:tcPr>
            <w:tcW w:w="4219" w:type="dxa"/>
          </w:tcPr>
          <w:p w14:paraId="2E3C276B" w14:textId="77777777" w:rsidR="005E4B61" w:rsidRPr="00E10BF3" w:rsidRDefault="005E4B61" w:rsidP="00A60AE7">
            <w:pPr>
              <w:pStyle w:val="image"/>
              <w:ind w:left="0"/>
            </w:pPr>
            <w:r w:rsidRPr="00E10BF3">
              <w:t>ELEMENT</w:t>
            </w:r>
          </w:p>
        </w:tc>
        <w:tc>
          <w:tcPr>
            <w:tcW w:w="5299" w:type="dxa"/>
          </w:tcPr>
          <w:p w14:paraId="54C0EE50" w14:textId="77777777" w:rsidR="005E4B61" w:rsidRPr="00E10BF3" w:rsidRDefault="005E4B61" w:rsidP="00A60AE7">
            <w:pPr>
              <w:pStyle w:val="image"/>
              <w:ind w:left="0"/>
            </w:pPr>
            <w:r w:rsidRPr="00E10BF3">
              <w:t>FONCTION</w:t>
            </w:r>
          </w:p>
        </w:tc>
        <w:tc>
          <w:tcPr>
            <w:tcW w:w="4760" w:type="dxa"/>
          </w:tcPr>
          <w:p w14:paraId="088366FB" w14:textId="77777777" w:rsidR="005E4B61" w:rsidRPr="00E10BF3" w:rsidRDefault="005E4B61" w:rsidP="005E4B61">
            <w:pPr>
              <w:pStyle w:val="image"/>
              <w:ind w:left="0"/>
            </w:pPr>
            <w:r w:rsidRPr="00E10BF3">
              <w:t>MOTEUR</w:t>
            </w:r>
          </w:p>
        </w:tc>
      </w:tr>
      <w:tr w:rsidR="005E4B61" w:rsidRPr="00E10BF3" w14:paraId="0268BE4E" w14:textId="77777777" w:rsidTr="005E4B61">
        <w:tc>
          <w:tcPr>
            <w:tcW w:w="4219" w:type="dxa"/>
          </w:tcPr>
          <w:p w14:paraId="3FC36B32" w14:textId="77777777" w:rsidR="005E4B61" w:rsidRPr="00E10BF3" w:rsidRDefault="005E4B61" w:rsidP="00A60AE7">
            <w:pPr>
              <w:pStyle w:val="image"/>
              <w:ind w:left="0"/>
            </w:pPr>
            <w:r w:rsidRPr="00E10BF3">
              <w:t>Moteur</w:t>
            </w:r>
          </w:p>
        </w:tc>
        <w:tc>
          <w:tcPr>
            <w:tcW w:w="5299" w:type="dxa"/>
          </w:tcPr>
          <w:p w14:paraId="46F43AAD" w14:textId="77777777" w:rsidR="005E4B61" w:rsidRPr="00E10BF3" w:rsidRDefault="005E4B61" w:rsidP="00A60AE7">
            <w:pPr>
              <w:pStyle w:val="image"/>
              <w:ind w:left="0"/>
            </w:pPr>
            <w:r w:rsidRPr="00E10BF3">
              <w:t>Entrainer la pompe</w:t>
            </w:r>
          </w:p>
        </w:tc>
        <w:tc>
          <w:tcPr>
            <w:tcW w:w="4760" w:type="dxa"/>
          </w:tcPr>
          <w:p w14:paraId="227BCCB3" w14:textId="77777777" w:rsidR="005E4B61" w:rsidRPr="00E10BF3" w:rsidRDefault="005E4B61" w:rsidP="00A60AE7">
            <w:pPr>
              <w:pStyle w:val="image"/>
              <w:ind w:left="0"/>
            </w:pPr>
          </w:p>
        </w:tc>
      </w:tr>
      <w:tr w:rsidR="005E4B61" w:rsidRPr="00E10BF3" w14:paraId="784D1B39" w14:textId="77777777" w:rsidTr="005E4B61">
        <w:tc>
          <w:tcPr>
            <w:tcW w:w="4219" w:type="dxa"/>
          </w:tcPr>
          <w:p w14:paraId="0759708F" w14:textId="77777777" w:rsidR="005E4B61" w:rsidRPr="00E10BF3" w:rsidRDefault="005E4B61" w:rsidP="00A60AE7">
            <w:pPr>
              <w:pStyle w:val="image"/>
              <w:ind w:left="0"/>
            </w:pPr>
            <w:r w:rsidRPr="00E10BF3">
              <w:t>Crépine d’aspiration</w:t>
            </w:r>
          </w:p>
        </w:tc>
        <w:tc>
          <w:tcPr>
            <w:tcW w:w="5299" w:type="dxa"/>
          </w:tcPr>
          <w:p w14:paraId="0D3FD69A" w14:textId="77777777" w:rsidR="005E4B61" w:rsidRPr="00E10BF3" w:rsidRDefault="005E4B61" w:rsidP="00A60AE7">
            <w:pPr>
              <w:pStyle w:val="image"/>
              <w:ind w:left="0"/>
            </w:pPr>
            <w:r w:rsidRPr="00E10BF3">
              <w:t>Filtrer le carburant</w:t>
            </w:r>
          </w:p>
        </w:tc>
        <w:tc>
          <w:tcPr>
            <w:tcW w:w="4760" w:type="dxa"/>
          </w:tcPr>
          <w:p w14:paraId="65188256" w14:textId="77777777" w:rsidR="005E4B61" w:rsidRPr="00E10BF3" w:rsidRDefault="005E4B61" w:rsidP="00A60AE7">
            <w:pPr>
              <w:pStyle w:val="image"/>
              <w:ind w:left="0"/>
            </w:pPr>
          </w:p>
        </w:tc>
      </w:tr>
      <w:tr w:rsidR="005E4B61" w:rsidRPr="00E10BF3" w14:paraId="0FB53E62" w14:textId="77777777" w:rsidTr="005E4B61">
        <w:tc>
          <w:tcPr>
            <w:tcW w:w="4219" w:type="dxa"/>
          </w:tcPr>
          <w:p w14:paraId="411A47ED" w14:textId="77777777" w:rsidR="005E4B61" w:rsidRPr="00E10BF3" w:rsidRDefault="005E4B61" w:rsidP="00A60AE7">
            <w:pPr>
              <w:pStyle w:val="image"/>
              <w:ind w:left="0"/>
            </w:pPr>
            <w:r w:rsidRPr="00E10BF3">
              <w:t>Pompe</w:t>
            </w:r>
          </w:p>
        </w:tc>
        <w:tc>
          <w:tcPr>
            <w:tcW w:w="5299" w:type="dxa"/>
          </w:tcPr>
          <w:p w14:paraId="2846306E" w14:textId="77777777" w:rsidR="005E4B61" w:rsidRPr="00E10BF3" w:rsidRDefault="005E4B61" w:rsidP="00A60AE7">
            <w:pPr>
              <w:pStyle w:val="image"/>
              <w:ind w:left="0"/>
            </w:pPr>
            <w:r w:rsidRPr="00E10BF3">
              <w:t>Débiter le lubrifiant sous pression</w:t>
            </w:r>
          </w:p>
        </w:tc>
        <w:tc>
          <w:tcPr>
            <w:tcW w:w="4760" w:type="dxa"/>
          </w:tcPr>
          <w:p w14:paraId="27BCC3EE" w14:textId="77777777" w:rsidR="005E4B61" w:rsidRPr="00E10BF3" w:rsidRDefault="00107D04" w:rsidP="00A60AE7">
            <w:pPr>
              <w:pStyle w:val="image"/>
              <w:ind w:left="0"/>
            </w:pPr>
            <w:r w:rsidRPr="00E10BF3">
              <w:t>Po</w:t>
            </w:r>
            <w:r w:rsidR="005E4B61" w:rsidRPr="00E10BF3">
              <w:t>mpe à engrenage : débit</w:t>
            </w:r>
          </w:p>
        </w:tc>
      </w:tr>
      <w:tr w:rsidR="005E4B61" w:rsidRPr="00E10BF3" w14:paraId="08732568" w14:textId="77777777" w:rsidTr="00107D04">
        <w:trPr>
          <w:trHeight w:val="1119"/>
        </w:trPr>
        <w:tc>
          <w:tcPr>
            <w:tcW w:w="4219" w:type="dxa"/>
          </w:tcPr>
          <w:p w14:paraId="3726DC91" w14:textId="77777777" w:rsidR="005E4B61" w:rsidRPr="00E10BF3" w:rsidRDefault="00107D04" w:rsidP="00A60AE7">
            <w:pPr>
              <w:pStyle w:val="image"/>
              <w:ind w:left="0"/>
            </w:pPr>
            <w:r w:rsidRPr="00E10BF3">
              <w:t>Circuit pompe</w:t>
            </w:r>
          </w:p>
        </w:tc>
        <w:tc>
          <w:tcPr>
            <w:tcW w:w="5299" w:type="dxa"/>
          </w:tcPr>
          <w:p w14:paraId="68E86B88" w14:textId="77777777" w:rsidR="00107D04" w:rsidRPr="00E10BF3" w:rsidRDefault="00107D04" w:rsidP="00107D04">
            <w:pPr>
              <w:pStyle w:val="image"/>
              <w:ind w:left="0"/>
            </w:pPr>
            <w:r w:rsidRPr="00E10BF3">
              <w:t xml:space="preserve">Etablir la liaison hydraulique entre la pompe et la </w:t>
            </w:r>
          </w:p>
          <w:p w14:paraId="37723DD6" w14:textId="77777777" w:rsidR="005E4B61" w:rsidRPr="00E10BF3" w:rsidRDefault="00107D04" w:rsidP="00107D04">
            <w:pPr>
              <w:pStyle w:val="image"/>
              <w:ind w:left="0"/>
            </w:pPr>
            <w:r w:rsidRPr="00E10BF3">
              <w:t>Soupape de décompression</w:t>
            </w:r>
          </w:p>
        </w:tc>
        <w:tc>
          <w:tcPr>
            <w:tcW w:w="4760" w:type="dxa"/>
          </w:tcPr>
          <w:p w14:paraId="34BB1721" w14:textId="77777777" w:rsidR="005E4B61" w:rsidRPr="00E10BF3" w:rsidRDefault="005E4B61" w:rsidP="00A60AE7">
            <w:pPr>
              <w:pStyle w:val="image"/>
              <w:ind w:left="0"/>
            </w:pPr>
          </w:p>
        </w:tc>
      </w:tr>
      <w:tr w:rsidR="005E4B61" w:rsidRPr="00E10BF3" w14:paraId="018651C5" w14:textId="77777777" w:rsidTr="005E4B61">
        <w:tc>
          <w:tcPr>
            <w:tcW w:w="4219" w:type="dxa"/>
          </w:tcPr>
          <w:p w14:paraId="446EC725" w14:textId="77777777" w:rsidR="005E4B61" w:rsidRPr="00E10BF3" w:rsidRDefault="00107D04" w:rsidP="00A60AE7">
            <w:pPr>
              <w:pStyle w:val="image"/>
              <w:ind w:left="0"/>
            </w:pPr>
            <w:r w:rsidRPr="00E10BF3">
              <w:t>Soupape de décompression</w:t>
            </w:r>
          </w:p>
        </w:tc>
        <w:tc>
          <w:tcPr>
            <w:tcW w:w="5299" w:type="dxa"/>
          </w:tcPr>
          <w:p w14:paraId="68DAB167" w14:textId="77777777" w:rsidR="005E4B61" w:rsidRPr="00E10BF3" w:rsidRDefault="00107D04" w:rsidP="00A60AE7">
            <w:pPr>
              <w:pStyle w:val="image"/>
              <w:ind w:left="0"/>
            </w:pPr>
            <w:r w:rsidRPr="00E10BF3">
              <w:t>Décomprimer le circuit primaire en fin de cycle</w:t>
            </w:r>
          </w:p>
        </w:tc>
        <w:tc>
          <w:tcPr>
            <w:tcW w:w="4760" w:type="dxa"/>
          </w:tcPr>
          <w:p w14:paraId="28D4A9E4" w14:textId="77777777" w:rsidR="005E4B61" w:rsidRPr="00E10BF3" w:rsidRDefault="005E4B61" w:rsidP="00A60AE7">
            <w:pPr>
              <w:pStyle w:val="image"/>
              <w:ind w:left="0"/>
            </w:pPr>
          </w:p>
        </w:tc>
      </w:tr>
      <w:tr w:rsidR="005E4B61" w:rsidRPr="00E10BF3" w14:paraId="45C13DBE" w14:textId="77777777" w:rsidTr="005E4B61">
        <w:tc>
          <w:tcPr>
            <w:tcW w:w="4219" w:type="dxa"/>
          </w:tcPr>
          <w:p w14:paraId="18FBA00D" w14:textId="77777777" w:rsidR="005E4B61" w:rsidRPr="00E10BF3" w:rsidRDefault="00107D04" w:rsidP="00A60AE7">
            <w:pPr>
              <w:pStyle w:val="image"/>
              <w:ind w:left="0"/>
            </w:pPr>
            <w:r w:rsidRPr="00E10BF3">
              <w:t>Soupape de décharge</w:t>
            </w:r>
          </w:p>
        </w:tc>
        <w:tc>
          <w:tcPr>
            <w:tcW w:w="5299" w:type="dxa"/>
          </w:tcPr>
          <w:p w14:paraId="0837D005" w14:textId="77777777" w:rsidR="005E4B61" w:rsidRPr="00E10BF3" w:rsidRDefault="00107D04" w:rsidP="00A60AE7">
            <w:pPr>
              <w:pStyle w:val="image"/>
              <w:ind w:left="0"/>
            </w:pPr>
            <w:r w:rsidRPr="00E10BF3">
              <w:t>Eviter une surpression dans le circuit primaire</w:t>
            </w:r>
          </w:p>
        </w:tc>
        <w:tc>
          <w:tcPr>
            <w:tcW w:w="4760" w:type="dxa"/>
          </w:tcPr>
          <w:p w14:paraId="6033FEC2" w14:textId="77777777" w:rsidR="005E4B61" w:rsidRPr="00E10BF3" w:rsidRDefault="00107D04" w:rsidP="00A60AE7">
            <w:pPr>
              <w:pStyle w:val="image"/>
              <w:ind w:left="0"/>
            </w:pPr>
            <w:r w:rsidRPr="00E10BF3">
              <w:t>Pression de décharge</w:t>
            </w:r>
          </w:p>
        </w:tc>
      </w:tr>
      <w:tr w:rsidR="005E4B61" w:rsidRPr="00E10BF3" w14:paraId="0A171D80" w14:textId="77777777" w:rsidTr="005E4B61">
        <w:tc>
          <w:tcPr>
            <w:tcW w:w="4219" w:type="dxa"/>
          </w:tcPr>
          <w:p w14:paraId="216A7B57" w14:textId="77777777" w:rsidR="005E4B61" w:rsidRPr="00E10BF3" w:rsidRDefault="00107D04" w:rsidP="00A60AE7">
            <w:pPr>
              <w:pStyle w:val="image"/>
              <w:ind w:left="0"/>
            </w:pPr>
            <w:r w:rsidRPr="00E10BF3">
              <w:t>Circuit manomètre</w:t>
            </w:r>
          </w:p>
        </w:tc>
        <w:tc>
          <w:tcPr>
            <w:tcW w:w="5299" w:type="dxa"/>
          </w:tcPr>
          <w:p w14:paraId="0D0A7FDE" w14:textId="77777777" w:rsidR="005E4B61" w:rsidRPr="00E10BF3" w:rsidRDefault="00107D04" w:rsidP="00A60AE7">
            <w:pPr>
              <w:pStyle w:val="image"/>
              <w:ind w:left="0"/>
            </w:pPr>
            <w:r w:rsidRPr="00E10BF3">
              <w:t>Etablir la liaison hydraulique entre la soupape de décompression et le manomètre</w:t>
            </w:r>
          </w:p>
        </w:tc>
        <w:tc>
          <w:tcPr>
            <w:tcW w:w="4760" w:type="dxa"/>
          </w:tcPr>
          <w:p w14:paraId="66D81128" w14:textId="77777777" w:rsidR="005E4B61" w:rsidRPr="00E10BF3" w:rsidRDefault="005E4B61" w:rsidP="00A60AE7">
            <w:pPr>
              <w:pStyle w:val="image"/>
              <w:ind w:left="0"/>
            </w:pPr>
          </w:p>
        </w:tc>
      </w:tr>
      <w:tr w:rsidR="005E4B61" w:rsidRPr="00E10BF3" w14:paraId="39F7CF13" w14:textId="77777777" w:rsidTr="005E4B61">
        <w:tc>
          <w:tcPr>
            <w:tcW w:w="4219" w:type="dxa"/>
          </w:tcPr>
          <w:p w14:paraId="33D3758B" w14:textId="77777777" w:rsidR="005E4B61" w:rsidRPr="00E10BF3" w:rsidRDefault="00107D04" w:rsidP="00A60AE7">
            <w:pPr>
              <w:pStyle w:val="image"/>
              <w:ind w:left="0"/>
            </w:pPr>
            <w:r w:rsidRPr="00E10BF3">
              <w:t>Manomètre</w:t>
            </w:r>
          </w:p>
        </w:tc>
        <w:tc>
          <w:tcPr>
            <w:tcW w:w="5299" w:type="dxa"/>
          </w:tcPr>
          <w:p w14:paraId="52511842" w14:textId="77777777" w:rsidR="005E4B61" w:rsidRPr="00E10BF3" w:rsidRDefault="00107D04" w:rsidP="00A60AE7">
            <w:pPr>
              <w:pStyle w:val="image"/>
              <w:ind w:left="0"/>
            </w:pPr>
            <w:r w:rsidRPr="00E10BF3">
              <w:t>Indiquer la pression dans les circuits intérieurs</w:t>
            </w:r>
          </w:p>
        </w:tc>
        <w:tc>
          <w:tcPr>
            <w:tcW w:w="4760" w:type="dxa"/>
          </w:tcPr>
          <w:p w14:paraId="0C1C6FC0" w14:textId="77777777" w:rsidR="005E4B61" w:rsidRPr="00E10BF3" w:rsidRDefault="005E4B61" w:rsidP="00A60AE7">
            <w:pPr>
              <w:pStyle w:val="image"/>
              <w:ind w:left="0"/>
            </w:pPr>
          </w:p>
        </w:tc>
      </w:tr>
    </w:tbl>
    <w:p w14:paraId="72CFD9D3" w14:textId="77777777" w:rsidR="00A60AE7" w:rsidRPr="00E10BF3" w:rsidRDefault="00A60AE7" w:rsidP="00A60AE7">
      <w:pPr>
        <w:pStyle w:val="image"/>
      </w:pPr>
    </w:p>
    <w:p w14:paraId="2F3FFFC9" w14:textId="77777777" w:rsidR="005C1B9D" w:rsidRPr="00E10BF3" w:rsidRDefault="005C1B9D" w:rsidP="005C1B9D">
      <w:pPr>
        <w:pStyle w:val="Texte"/>
      </w:pPr>
    </w:p>
    <w:p w14:paraId="71B2E1A3" w14:textId="77777777" w:rsidR="00953A41" w:rsidRPr="00E10BF3" w:rsidRDefault="00953A41" w:rsidP="005C1B9D">
      <w:pPr>
        <w:pStyle w:val="Texte"/>
      </w:pPr>
    </w:p>
    <w:p w14:paraId="76871BE1" w14:textId="77777777" w:rsidR="00953A41" w:rsidRPr="00E10BF3" w:rsidRDefault="00953A41" w:rsidP="005C1B9D">
      <w:pPr>
        <w:pStyle w:val="Texte"/>
      </w:pPr>
    </w:p>
    <w:p w14:paraId="384575B5" w14:textId="77777777" w:rsidR="00953A41" w:rsidRPr="00E10BF3" w:rsidRDefault="00953A41" w:rsidP="005C1B9D">
      <w:pPr>
        <w:pStyle w:val="Texte"/>
      </w:pPr>
    </w:p>
    <w:p w14:paraId="2C8A62C5" w14:textId="77777777" w:rsidR="007D72BC" w:rsidRPr="00E10BF3" w:rsidRDefault="007D72BC" w:rsidP="005C1B9D">
      <w:pPr>
        <w:pStyle w:val="Texte"/>
      </w:pPr>
    </w:p>
    <w:p w14:paraId="53FBE82C" w14:textId="77777777" w:rsidR="007D72BC" w:rsidRPr="00E10BF3" w:rsidRDefault="007D72BC" w:rsidP="005C1B9D">
      <w:pPr>
        <w:pStyle w:val="Texte"/>
      </w:pPr>
    </w:p>
    <w:p w14:paraId="0206C5B4" w14:textId="3E2E4F6F" w:rsidR="007D72BC" w:rsidRPr="00E10BF3" w:rsidRDefault="007D72BC" w:rsidP="005C1B9D">
      <w:pPr>
        <w:pStyle w:val="Titre4"/>
      </w:pPr>
      <w:r w:rsidRPr="00E10BF3">
        <w:t>Décomposition fonctionnelle</w:t>
      </w:r>
    </w:p>
    <w:p w14:paraId="45447D96" w14:textId="77777777" w:rsidR="005C1B9D" w:rsidRPr="00E10BF3" w:rsidRDefault="005C1B9D" w:rsidP="005C1B9D">
      <w:pPr>
        <w:pStyle w:val="Texte"/>
      </w:pPr>
    </w:p>
    <w:p w14:paraId="6F92CCD7" w14:textId="77777777" w:rsidR="005C1B9D" w:rsidRPr="00E10BF3" w:rsidRDefault="005C1B9D" w:rsidP="005C1B9D">
      <w:pPr>
        <w:pStyle w:val="Texte"/>
      </w:pPr>
    </w:p>
    <w:p w14:paraId="6DC93CC7" w14:textId="77777777" w:rsidR="005C1B9D" w:rsidRPr="00E10BF3" w:rsidRDefault="000D52B3" w:rsidP="005C1B9D">
      <w:pPr>
        <w:pStyle w:val="Texte"/>
      </w:pP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E9F75EA" wp14:editId="667B4F5F">
                <wp:simplePos x="0" y="0"/>
                <wp:positionH relativeFrom="column">
                  <wp:posOffset>4366895</wp:posOffset>
                </wp:positionH>
                <wp:positionV relativeFrom="paragraph">
                  <wp:posOffset>109220</wp:posOffset>
                </wp:positionV>
                <wp:extent cx="1801495" cy="606425"/>
                <wp:effectExtent l="50800" t="25400" r="52705" b="104775"/>
                <wp:wrapNone/>
                <wp:docPr id="41" name="Connecteur en 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1495" cy="606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DBC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" o:spid="_x0000_s1026" type="#_x0000_t34" style="position:absolute;margin-left:343.85pt;margin-top:8.6pt;width:141.85pt;height:47.75pt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" strokecolor="#4f81bd" strokeweight="1pt">
                <v:shadow on="t" color="black" opacity="24903f" origin=",.5" offset="0,.55556mm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3A0E6A6" wp14:editId="6EBD40CC">
                <wp:simplePos x="0" y="0"/>
                <wp:positionH relativeFrom="column">
                  <wp:posOffset>6172200</wp:posOffset>
                </wp:positionH>
                <wp:positionV relativeFrom="paragraph">
                  <wp:posOffset>5715</wp:posOffset>
                </wp:positionV>
                <wp:extent cx="1083945" cy="206375"/>
                <wp:effectExtent l="0" t="5715" r="8255" b="165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5A034B" w14:textId="77777777" w:rsidR="008434B4" w:rsidRPr="00A42CC0" w:rsidRDefault="008434B4" w:rsidP="00A42CC0">
                            <w:pPr>
                              <w:jc w:val="center"/>
                            </w:pPr>
                            <w:r w:rsidRPr="00A42CC0">
                              <w:t>Réservoir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0E6A6" id="Text Box 4" o:spid="_x0000_s1090" type="#_x0000_t202" style="position:absolute;left:0;text-align:left;margin-left:486pt;margin-top:.45pt;width:85.35pt;height:16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" filled="f" strokecolor="black [3213]">
                <v:textbox inset="0,0,0,0">
                  <w:txbxContent>
                    <w:p w14:paraId="075A034B" w14:textId="77777777" w:rsidR="008434B4" w:rsidRPr="00A42CC0" w:rsidRDefault="008434B4" w:rsidP="00A42CC0">
                      <w:pPr>
                        <w:jc w:val="center"/>
                      </w:pPr>
                      <w:r w:rsidRPr="00A42CC0">
                        <w:t>Réservoir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2D950E" w14:textId="44E599DC" w:rsidR="005C1B9D" w:rsidRPr="00E10BF3" w:rsidRDefault="000D52B3" w:rsidP="005C1B9D">
      <w:pPr>
        <w:pStyle w:val="Texte"/>
      </w:pP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D6BD1C9" wp14:editId="07460D14">
                <wp:simplePos x="0" y="0"/>
                <wp:positionH relativeFrom="column">
                  <wp:posOffset>4375785</wp:posOffset>
                </wp:positionH>
                <wp:positionV relativeFrom="paragraph">
                  <wp:posOffset>150495</wp:posOffset>
                </wp:positionV>
                <wp:extent cx="1801495" cy="298450"/>
                <wp:effectExtent l="50800" t="25400" r="52705" b="107950"/>
                <wp:wrapNone/>
                <wp:docPr id="39" name="Connecteur en 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01495" cy="298450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E9EAB" id="Connecteur en angle 4" o:spid="_x0000_s1026" type="#_x0000_t34" style="position:absolute;margin-left:344.55pt;margin-top:11.85pt;width:141.85pt;height:23.5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F84D887" wp14:editId="3673859D">
                <wp:simplePos x="0" y="0"/>
                <wp:positionH relativeFrom="column">
                  <wp:posOffset>6172200</wp:posOffset>
                </wp:positionH>
                <wp:positionV relativeFrom="paragraph">
                  <wp:posOffset>73025</wp:posOffset>
                </wp:positionV>
                <wp:extent cx="1083945" cy="206375"/>
                <wp:effectExtent l="0" t="0" r="8255" b="1270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B9BAB8" w14:textId="77777777" w:rsidR="008434B4" w:rsidRPr="00E10BF3" w:rsidRDefault="008434B4" w:rsidP="00A42CC0">
                            <w:pPr>
                              <w:jc w:val="center"/>
                              <w:rPr>
                                <w:sz w:val="20"/>
                                <w:lang w:val="fr-FR"/>
                              </w:rPr>
                            </w:pPr>
                            <w:r w:rsidRPr="00E10BF3">
                              <w:rPr>
                                <w:sz w:val="20"/>
                                <w:lang w:val="fr-FR"/>
                              </w:rPr>
                              <w:t>Couvercle réservoir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4D887" id="Text Box 6" o:spid="_x0000_s1091" type="#_x0000_t202" style="position:absolute;left:0;text-align:left;margin-left:486pt;margin-top:5.75pt;width:85.35pt;height:16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" filled="f">
                <v:textbox inset="0,0,0,0">
                  <w:txbxContent>
                    <w:p w14:paraId="79B9BAB8" w14:textId="77777777" w:rsidR="008434B4" w:rsidRPr="00E10BF3" w:rsidRDefault="008434B4" w:rsidP="00A42CC0">
                      <w:pPr>
                        <w:jc w:val="center"/>
                        <w:rPr>
                          <w:sz w:val="20"/>
                          <w:lang w:val="fr-FR"/>
                        </w:rPr>
                      </w:pPr>
                      <w:r w:rsidRPr="00E10BF3">
                        <w:rPr>
                          <w:sz w:val="20"/>
                          <w:lang w:val="fr-FR"/>
                        </w:rPr>
                        <w:t>Couvercle réservoir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8D9B852" wp14:editId="2380E4ED">
                <wp:simplePos x="0" y="0"/>
                <wp:positionH relativeFrom="column">
                  <wp:posOffset>6172200</wp:posOffset>
                </wp:positionH>
                <wp:positionV relativeFrom="paragraph">
                  <wp:posOffset>464185</wp:posOffset>
                </wp:positionV>
                <wp:extent cx="1083945" cy="206375"/>
                <wp:effectExtent l="0" t="0" r="8255" b="1524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7BB4DE" w14:textId="77777777" w:rsidR="008434B4" w:rsidRPr="00A42CC0" w:rsidRDefault="008434B4" w:rsidP="00A42CC0">
                            <w:pPr>
                              <w:jc w:val="center"/>
                            </w:pPr>
                            <w:r>
                              <w:t>Niveau-contact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9B852" id="Text Box 7" o:spid="_x0000_s1092" type="#_x0000_t202" style="position:absolute;left:0;text-align:left;margin-left:486pt;margin-top:36.55pt;width:85.35pt;height:16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" filled="f">
                <v:textbox inset="0,0,0,0">
                  <w:txbxContent>
                    <w:p w14:paraId="727BB4DE" w14:textId="77777777" w:rsidR="008434B4" w:rsidRPr="00A42CC0" w:rsidRDefault="008434B4" w:rsidP="00A42CC0">
                      <w:pPr>
                        <w:jc w:val="center"/>
                      </w:pPr>
                      <w:r>
                        <w:t>Niveau-contact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2DB2859" wp14:editId="4CA7A66A">
                <wp:simplePos x="0" y="0"/>
                <wp:positionH relativeFrom="column">
                  <wp:posOffset>6172200</wp:posOffset>
                </wp:positionH>
                <wp:positionV relativeFrom="paragraph">
                  <wp:posOffset>1976755</wp:posOffset>
                </wp:positionV>
                <wp:extent cx="1083945" cy="206375"/>
                <wp:effectExtent l="0" t="0" r="8255" b="139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D81CBC" w14:textId="77777777" w:rsidR="008434B4" w:rsidRPr="00A42CC0" w:rsidRDefault="008434B4" w:rsidP="00A42CC0">
                            <w:pPr>
                              <w:jc w:val="center"/>
                            </w:pPr>
                            <w:r>
                              <w:t>Pompe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B2859" id="Text Box 10" o:spid="_x0000_s1093" type="#_x0000_t202" style="position:absolute;left:0;text-align:left;margin-left:486pt;margin-top:155.65pt;width:85.35pt;height:16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" filled="f">
                <v:textbox inset="0,0,0,0">
                  <w:txbxContent>
                    <w:p w14:paraId="62D81CBC" w14:textId="77777777" w:rsidR="008434B4" w:rsidRPr="00A42CC0" w:rsidRDefault="008434B4" w:rsidP="00A42CC0">
                      <w:pPr>
                        <w:jc w:val="center"/>
                      </w:pPr>
                      <w:r>
                        <w:t>Pompe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6A8004E" wp14:editId="06209B56">
                <wp:simplePos x="0" y="0"/>
                <wp:positionH relativeFrom="column">
                  <wp:posOffset>6172200</wp:posOffset>
                </wp:positionH>
                <wp:positionV relativeFrom="paragraph">
                  <wp:posOffset>1711325</wp:posOffset>
                </wp:positionV>
                <wp:extent cx="1083945" cy="206375"/>
                <wp:effectExtent l="0" t="0" r="8255" b="1270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DD6B96" w14:textId="77777777" w:rsidR="008434B4" w:rsidRPr="00A42CC0" w:rsidRDefault="008434B4" w:rsidP="00A42CC0">
                            <w:pPr>
                              <w:jc w:val="center"/>
                            </w:pPr>
                            <w:r>
                              <w:t>Crépine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8004E" id="Text Box 9" o:spid="_x0000_s1094" type="#_x0000_t202" style="position:absolute;left:0;text-align:left;margin-left:486pt;margin-top:134.75pt;width:85.35pt;height:16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" filled="f">
                <v:textbox inset="0,0,0,0">
                  <w:txbxContent>
                    <w:p w14:paraId="06DD6B96" w14:textId="77777777" w:rsidR="008434B4" w:rsidRPr="00A42CC0" w:rsidRDefault="008434B4" w:rsidP="00A42CC0">
                      <w:pPr>
                        <w:jc w:val="center"/>
                      </w:pPr>
                      <w:r>
                        <w:t>Crépine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BF3F468" wp14:editId="48F3FC2B">
                <wp:simplePos x="0" y="0"/>
                <wp:positionH relativeFrom="column">
                  <wp:posOffset>6172200</wp:posOffset>
                </wp:positionH>
                <wp:positionV relativeFrom="paragraph">
                  <wp:posOffset>1382395</wp:posOffset>
                </wp:positionV>
                <wp:extent cx="1083945" cy="206375"/>
                <wp:effectExtent l="0" t="0" r="8255" b="1143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6F43AA" w14:textId="77777777" w:rsidR="008434B4" w:rsidRPr="00A42CC0" w:rsidRDefault="008434B4" w:rsidP="00A42CC0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3F468" id="Text Box 8" o:spid="_x0000_s1095" type="#_x0000_t202" style="position:absolute;left:0;text-align:left;margin-left:486pt;margin-top:108.85pt;width:85.35pt;height:16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" filled="f">
                <v:textbox inset="0,0,0,0">
                  <w:txbxContent>
                    <w:p w14:paraId="596F43AA" w14:textId="77777777" w:rsidR="008434B4" w:rsidRPr="00A42CC0" w:rsidRDefault="008434B4" w:rsidP="00A42CC0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31DD4E9" wp14:editId="3A7DDFF0">
                <wp:simplePos x="0" y="0"/>
                <wp:positionH relativeFrom="column">
                  <wp:posOffset>6172200</wp:posOffset>
                </wp:positionH>
                <wp:positionV relativeFrom="paragraph">
                  <wp:posOffset>2839720</wp:posOffset>
                </wp:positionV>
                <wp:extent cx="1083945" cy="206375"/>
                <wp:effectExtent l="0" t="0" r="8255" b="1460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BD3597" w14:textId="77777777" w:rsidR="008434B4" w:rsidRPr="00A42CC0" w:rsidRDefault="008434B4" w:rsidP="00A42CC0">
                            <w:pPr>
                              <w:jc w:val="center"/>
                            </w:pPr>
                            <w:r>
                              <w:t>Manomètre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DD4E9" id="Text Box 13" o:spid="_x0000_s1096" type="#_x0000_t202" style="position:absolute;left:0;text-align:left;margin-left:486pt;margin-top:223.6pt;width:85.35pt;height:16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" filled="f">
                <v:textbox inset="0,0,0,0">
                  <w:txbxContent>
                    <w:p w14:paraId="09BD3597" w14:textId="77777777" w:rsidR="008434B4" w:rsidRPr="00A42CC0" w:rsidRDefault="008434B4" w:rsidP="00A42CC0">
                      <w:pPr>
                        <w:jc w:val="center"/>
                      </w:pPr>
                      <w:r>
                        <w:t>Manomètre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A04C63E" wp14:editId="7435FA02">
                <wp:simplePos x="0" y="0"/>
                <wp:positionH relativeFrom="column">
                  <wp:posOffset>6172200</wp:posOffset>
                </wp:positionH>
                <wp:positionV relativeFrom="paragraph">
                  <wp:posOffset>2567305</wp:posOffset>
                </wp:positionV>
                <wp:extent cx="1083945" cy="206375"/>
                <wp:effectExtent l="0" t="1905" r="8255" b="762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98063F" w14:textId="77777777" w:rsidR="008434B4" w:rsidRPr="00737FC8" w:rsidRDefault="008434B4" w:rsidP="00A42CC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37FC8">
                              <w:rPr>
                                <w:sz w:val="20"/>
                              </w:rPr>
                              <w:t xml:space="preserve">Circuit </w:t>
                            </w:r>
                            <w:r w:rsidRPr="00737FC8">
                              <w:rPr>
                                <w:sz w:val="22"/>
                              </w:rPr>
                              <w:t>manomèt</w:t>
                            </w:r>
                            <w:r>
                              <w:rPr>
                                <w:sz w:val="22"/>
                              </w:rPr>
                              <w:t>r</w:t>
                            </w:r>
                            <w:r w:rsidRPr="00737FC8">
                              <w:rPr>
                                <w:sz w:val="2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4C63E" id="Text Box 12" o:spid="_x0000_s1097" type="#_x0000_t202" style="position:absolute;left:0;text-align:left;margin-left:486pt;margin-top:202.15pt;width:85.35pt;height:16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" filled="f">
                <v:textbox inset="0,0,0,0">
                  <w:txbxContent>
                    <w:p w14:paraId="5198063F" w14:textId="77777777" w:rsidR="008434B4" w:rsidRPr="00737FC8" w:rsidRDefault="008434B4" w:rsidP="00A42CC0">
                      <w:pPr>
                        <w:jc w:val="center"/>
                        <w:rPr>
                          <w:sz w:val="22"/>
                        </w:rPr>
                      </w:pPr>
                      <w:r w:rsidRPr="00737FC8">
                        <w:rPr>
                          <w:sz w:val="20"/>
                        </w:rPr>
                        <w:t xml:space="preserve">Circuit </w:t>
                      </w:r>
                      <w:r w:rsidRPr="00737FC8">
                        <w:rPr>
                          <w:sz w:val="22"/>
                        </w:rPr>
                        <w:t>manomèt</w:t>
                      </w:r>
                      <w:r>
                        <w:rPr>
                          <w:sz w:val="22"/>
                        </w:rPr>
                        <w:t>r</w:t>
                      </w:r>
                      <w:r w:rsidRPr="00737FC8">
                        <w:rPr>
                          <w:sz w:val="22"/>
                        </w:rP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5C5157D" wp14:editId="04D63282">
                <wp:simplePos x="0" y="0"/>
                <wp:positionH relativeFrom="column">
                  <wp:posOffset>6172200</wp:posOffset>
                </wp:positionH>
                <wp:positionV relativeFrom="paragraph">
                  <wp:posOffset>2271395</wp:posOffset>
                </wp:positionV>
                <wp:extent cx="1083945" cy="206375"/>
                <wp:effectExtent l="0" t="0" r="8255" b="1143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5096B2" w14:textId="77777777" w:rsidR="008434B4" w:rsidRPr="00A42CC0" w:rsidRDefault="008434B4" w:rsidP="00A42CC0">
                            <w:pPr>
                              <w:jc w:val="center"/>
                            </w:pPr>
                            <w:r>
                              <w:t>Soupape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5157D" id="Text Box 11" o:spid="_x0000_s1098" type="#_x0000_t202" style="position:absolute;left:0;text-align:left;margin-left:486pt;margin-top:178.85pt;width:85.35pt;height:16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" filled="f">
                <v:textbox inset="0,0,0,0">
                  <w:txbxContent>
                    <w:p w14:paraId="1F5096B2" w14:textId="77777777" w:rsidR="008434B4" w:rsidRPr="00A42CC0" w:rsidRDefault="008434B4" w:rsidP="00A42CC0">
                      <w:pPr>
                        <w:jc w:val="center"/>
                      </w:pPr>
                      <w:r>
                        <w:t>Soupape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5C4D64" wp14:editId="7811B696">
                <wp:simplePos x="0" y="0"/>
                <wp:positionH relativeFrom="column">
                  <wp:posOffset>6172200</wp:posOffset>
                </wp:positionH>
                <wp:positionV relativeFrom="paragraph">
                  <wp:posOffset>4010025</wp:posOffset>
                </wp:positionV>
                <wp:extent cx="1083945" cy="206375"/>
                <wp:effectExtent l="0" t="0" r="8255" b="1270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CE270D" w14:textId="77777777" w:rsidR="008434B4" w:rsidRPr="00A42CC0" w:rsidRDefault="008434B4" w:rsidP="00737FC8">
                            <w:pPr>
                              <w:jc w:val="center"/>
                            </w:pPr>
                            <w:r>
                              <w:t>Mano-contact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C4D64" id="Text Box 16" o:spid="_x0000_s1099" type="#_x0000_t202" style="position:absolute;left:0;text-align:left;margin-left:486pt;margin-top:315.75pt;width:85.35pt;height:16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" filled="f">
                <v:textbox inset="0,0,0,0">
                  <w:txbxContent>
                    <w:p w14:paraId="57CE270D" w14:textId="77777777" w:rsidR="008434B4" w:rsidRPr="00A42CC0" w:rsidRDefault="008434B4" w:rsidP="00737FC8">
                      <w:pPr>
                        <w:jc w:val="center"/>
                      </w:pPr>
                      <w:r>
                        <w:t>Mano-contact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A96A0B6" wp14:editId="5FA048A5">
                <wp:simplePos x="0" y="0"/>
                <wp:positionH relativeFrom="column">
                  <wp:posOffset>6172200</wp:posOffset>
                </wp:positionH>
                <wp:positionV relativeFrom="paragraph">
                  <wp:posOffset>3716655</wp:posOffset>
                </wp:positionV>
                <wp:extent cx="1083945" cy="206375"/>
                <wp:effectExtent l="0" t="0" r="8255" b="139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BC0AFA" w14:textId="77777777" w:rsidR="008434B4" w:rsidRPr="00737FC8" w:rsidRDefault="008434B4" w:rsidP="00737F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37FC8">
                              <w:rPr>
                                <w:sz w:val="20"/>
                              </w:rPr>
                              <w:t>Distributeurs/Doseurs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6A0B6" id="Text Box 15" o:spid="_x0000_s1100" type="#_x0000_t202" style="position:absolute;left:0;text-align:left;margin-left:486pt;margin-top:292.65pt;width:85.35pt;height:16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" filled="f">
                <v:textbox inset="0,0,0,0">
                  <w:txbxContent>
                    <w:p w14:paraId="6BBC0AFA" w14:textId="77777777" w:rsidR="008434B4" w:rsidRPr="00737FC8" w:rsidRDefault="008434B4" w:rsidP="00737FC8">
                      <w:pPr>
                        <w:jc w:val="center"/>
                        <w:rPr>
                          <w:sz w:val="20"/>
                        </w:rPr>
                      </w:pPr>
                      <w:r w:rsidRPr="00737FC8">
                        <w:rPr>
                          <w:sz w:val="20"/>
                        </w:rPr>
                        <w:t>Distributeurs/Doseurs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30FDCAD" wp14:editId="3291A08E">
                <wp:simplePos x="0" y="0"/>
                <wp:positionH relativeFrom="column">
                  <wp:posOffset>6172200</wp:posOffset>
                </wp:positionH>
                <wp:positionV relativeFrom="paragraph">
                  <wp:posOffset>3423920</wp:posOffset>
                </wp:positionV>
                <wp:extent cx="1083945" cy="206375"/>
                <wp:effectExtent l="0" t="0" r="8255" b="1460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22860E" w14:textId="77777777" w:rsidR="008434B4" w:rsidRPr="00A42CC0" w:rsidRDefault="008434B4" w:rsidP="00737FC8">
                            <w:pPr>
                              <w:jc w:val="center"/>
                            </w:pPr>
                            <w:r>
                              <w:t>Circuit Primaire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FDCAD" id="Text Box 14" o:spid="_x0000_s1101" type="#_x0000_t202" style="position:absolute;left:0;text-align:left;margin-left:486pt;margin-top:269.6pt;width:85.35pt;height:16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" filled="f">
                <v:textbox inset="0,0,0,0">
                  <w:txbxContent>
                    <w:p w14:paraId="1422860E" w14:textId="77777777" w:rsidR="008434B4" w:rsidRPr="00A42CC0" w:rsidRDefault="008434B4" w:rsidP="00737FC8">
                      <w:pPr>
                        <w:jc w:val="center"/>
                      </w:pPr>
                      <w:r>
                        <w:t>Circuit Primaire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7C93AE9" wp14:editId="1DE5AF86">
                <wp:simplePos x="0" y="0"/>
                <wp:positionH relativeFrom="column">
                  <wp:posOffset>6172200</wp:posOffset>
                </wp:positionH>
                <wp:positionV relativeFrom="paragraph">
                  <wp:posOffset>4596130</wp:posOffset>
                </wp:positionV>
                <wp:extent cx="1083945" cy="206375"/>
                <wp:effectExtent l="0" t="0" r="8255" b="1079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FD93D3" w14:textId="77777777" w:rsidR="008434B4" w:rsidRPr="00737FC8" w:rsidRDefault="008434B4" w:rsidP="00737F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Gicleurs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93AE9" id="Text Box 19" o:spid="_x0000_s1102" type="#_x0000_t202" style="position:absolute;left:0;text-align:left;margin-left:486pt;margin-top:361.9pt;width:85.35pt;height:16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" filled="f">
                <v:textbox inset="0,0,0,0">
                  <w:txbxContent>
                    <w:p w14:paraId="6BFD93D3" w14:textId="77777777" w:rsidR="008434B4" w:rsidRPr="00737FC8" w:rsidRDefault="008434B4" w:rsidP="00737FC8">
                      <w:pPr>
                        <w:jc w:val="center"/>
                        <w:rPr>
                          <w:b/>
                        </w:rPr>
                      </w:pPr>
                      <w:r>
                        <w:t>Gicleurs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F8B67F9" wp14:editId="72206916">
                <wp:simplePos x="0" y="0"/>
                <wp:positionH relativeFrom="column">
                  <wp:posOffset>6172200</wp:posOffset>
                </wp:positionH>
                <wp:positionV relativeFrom="paragraph">
                  <wp:posOffset>4302760</wp:posOffset>
                </wp:positionV>
                <wp:extent cx="1083945" cy="206375"/>
                <wp:effectExtent l="0" t="0" r="8255" b="1206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B189A6" w14:textId="77777777" w:rsidR="008434B4" w:rsidRPr="00737FC8" w:rsidRDefault="008434B4" w:rsidP="00737FC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37FC8">
                              <w:rPr>
                                <w:sz w:val="22"/>
                              </w:rPr>
                              <w:t>Circuit secondaire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B67F9" id="Text Box 18" o:spid="_x0000_s1103" type="#_x0000_t202" style="position:absolute;left:0;text-align:left;margin-left:486pt;margin-top:338.8pt;width:85.35pt;height:16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" filled="f">
                <v:textbox inset="0,0,0,0">
                  <w:txbxContent>
                    <w:p w14:paraId="5DB189A6" w14:textId="77777777" w:rsidR="008434B4" w:rsidRPr="00737FC8" w:rsidRDefault="008434B4" w:rsidP="00737FC8">
                      <w:pPr>
                        <w:jc w:val="center"/>
                        <w:rPr>
                          <w:sz w:val="22"/>
                        </w:rPr>
                      </w:pPr>
                      <w:r w:rsidRPr="00737FC8">
                        <w:rPr>
                          <w:sz w:val="22"/>
                        </w:rPr>
                        <w:t>Circuit secondaire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06C6295" wp14:editId="390ED60E">
                <wp:simplePos x="0" y="0"/>
                <wp:positionH relativeFrom="column">
                  <wp:posOffset>6172200</wp:posOffset>
                </wp:positionH>
                <wp:positionV relativeFrom="paragraph">
                  <wp:posOffset>796925</wp:posOffset>
                </wp:positionV>
                <wp:extent cx="1083945" cy="206375"/>
                <wp:effectExtent l="0" t="0" r="8255" b="1270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A415F7" w14:textId="77777777" w:rsidR="008434B4" w:rsidRPr="00E10BF3" w:rsidRDefault="008434B4" w:rsidP="005C1B9D">
                            <w:pPr>
                              <w:jc w:val="center"/>
                              <w:rPr>
                                <w:sz w:val="22"/>
                                <w:lang w:val="fr-FR"/>
                              </w:rPr>
                            </w:pPr>
                            <w:r w:rsidRPr="00E10BF3">
                              <w:rPr>
                                <w:sz w:val="22"/>
                                <w:lang w:val="fr-FR"/>
                              </w:rPr>
                              <w:t>Indicateur niveau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6295" id="Text Box 26" o:spid="_x0000_s1104" type="#_x0000_t202" style="position:absolute;left:0;text-align:left;margin-left:486pt;margin-top:62.75pt;width:85.35pt;height:16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" filled="f">
                <v:textbox inset="0,0,0,0">
                  <w:txbxContent>
                    <w:p w14:paraId="65A415F7" w14:textId="77777777" w:rsidR="008434B4" w:rsidRPr="00E10BF3" w:rsidRDefault="008434B4" w:rsidP="005C1B9D">
                      <w:pPr>
                        <w:jc w:val="center"/>
                        <w:rPr>
                          <w:sz w:val="22"/>
                          <w:lang w:val="fr-FR"/>
                        </w:rPr>
                      </w:pPr>
                      <w:r w:rsidRPr="00E10BF3">
                        <w:rPr>
                          <w:sz w:val="22"/>
                          <w:lang w:val="fr-FR"/>
                        </w:rPr>
                        <w:t>Indicateur niveau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BBC102D" w14:textId="7BEBA417" w:rsidR="005C1B9D" w:rsidRPr="00E10BF3" w:rsidRDefault="00E10BF3" w:rsidP="00A60AE7">
      <w:pPr>
        <w:pStyle w:val="Texte"/>
      </w:pP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8975B5B" wp14:editId="6546C52B">
                <wp:simplePos x="0" y="0"/>
                <wp:positionH relativeFrom="column">
                  <wp:posOffset>2621915</wp:posOffset>
                </wp:positionH>
                <wp:positionV relativeFrom="paragraph">
                  <wp:posOffset>63500</wp:posOffset>
                </wp:positionV>
                <wp:extent cx="1753870" cy="233680"/>
                <wp:effectExtent l="0" t="0" r="11430" b="7620"/>
                <wp:wrapThrough wrapText="bothSides">
                  <wp:wrapPolygon edited="0">
                    <wp:start x="0" y="0"/>
                    <wp:lineTo x="0" y="21130"/>
                    <wp:lineTo x="21584" y="21130"/>
                    <wp:lineTo x="21584" y="0"/>
                    <wp:lineTo x="0" y="0"/>
                  </wp:wrapPolygon>
                </wp:wrapThrough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87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3A4288" w14:textId="77777777" w:rsidR="008434B4" w:rsidRPr="005C1B9D" w:rsidRDefault="008434B4" w:rsidP="00737FC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C1B9D">
                              <w:rPr>
                                <w:sz w:val="18"/>
                              </w:rPr>
                              <w:t>STOCKAGE DU LUBRIFIANT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75B5B" id="Text Box 20" o:spid="_x0000_s1105" type="#_x0000_t202" style="position:absolute;left:0;text-align:left;margin-left:206.45pt;margin-top:5pt;width:138.1pt;height:18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" filled="f">
                <v:textbox inset="0,0,0,0">
                  <w:txbxContent>
                    <w:p w14:paraId="453A4288" w14:textId="77777777" w:rsidR="008434B4" w:rsidRPr="005C1B9D" w:rsidRDefault="008434B4" w:rsidP="00737FC8">
                      <w:pPr>
                        <w:jc w:val="center"/>
                        <w:rPr>
                          <w:sz w:val="18"/>
                        </w:rPr>
                      </w:pPr>
                      <w:r w:rsidRPr="005C1B9D">
                        <w:rPr>
                          <w:sz w:val="18"/>
                        </w:rPr>
                        <w:t>STOCKAGE DU LUBRIFIANT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936AE75" wp14:editId="54129836">
                <wp:simplePos x="0" y="0"/>
                <wp:positionH relativeFrom="column">
                  <wp:posOffset>1496060</wp:posOffset>
                </wp:positionH>
                <wp:positionV relativeFrom="paragraph">
                  <wp:posOffset>147955</wp:posOffset>
                </wp:positionV>
                <wp:extent cx="1096010" cy="1711960"/>
                <wp:effectExtent l="50800" t="25400" r="46990" b="91440"/>
                <wp:wrapNone/>
                <wp:docPr id="24" name="Connecteur en 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96010" cy="1711960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BF2F6" id="Connecteur en angle 21" o:spid="_x0000_s1026" type="#_x0000_t34" style="position:absolute;margin-left:117.8pt;margin-top:11.65pt;width:86.3pt;height:134.8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D23C990" wp14:editId="584C8E9A">
                <wp:simplePos x="0" y="0"/>
                <wp:positionH relativeFrom="column">
                  <wp:posOffset>4375785</wp:posOffset>
                </wp:positionH>
                <wp:positionV relativeFrom="paragraph">
                  <wp:posOffset>173355</wp:posOffset>
                </wp:positionV>
                <wp:extent cx="1801495" cy="452755"/>
                <wp:effectExtent l="50800" t="25400" r="52705" b="106045"/>
                <wp:wrapNone/>
                <wp:docPr id="23" name="Connecteur en 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1495" cy="45275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72B53" id="Connecteur en angle 6" o:spid="_x0000_s1026" type="#_x0000_t34" style="position:absolute;margin-left:344.55pt;margin-top:13.65pt;width:141.85pt;height:35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88E5803" wp14:editId="0C0784D6">
                <wp:simplePos x="0" y="0"/>
                <wp:positionH relativeFrom="column">
                  <wp:posOffset>4375785</wp:posOffset>
                </wp:positionH>
                <wp:positionV relativeFrom="paragraph">
                  <wp:posOffset>173355</wp:posOffset>
                </wp:positionV>
                <wp:extent cx="1792605" cy="117475"/>
                <wp:effectExtent l="50800" t="25400" r="61595" b="85725"/>
                <wp:wrapNone/>
                <wp:docPr id="22" name="Connecteur en 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11747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0E0D8" id="Connecteur en angle 5" o:spid="_x0000_s1026" type="#_x0000_t34" style="position:absolute;margin-left:344.55pt;margin-top:13.65pt;width:141.15pt;height:9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p w14:paraId="58C5833C" w14:textId="7D81E99A" w:rsidR="00D07326" w:rsidRPr="00E10BF3" w:rsidRDefault="00E10BF3" w:rsidP="00A60AE7">
      <w:pPr>
        <w:pStyle w:val="Texte"/>
      </w:pP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53F7F9C" wp14:editId="6AE405C7">
                <wp:simplePos x="0" y="0"/>
                <wp:positionH relativeFrom="column">
                  <wp:posOffset>2582545</wp:posOffset>
                </wp:positionH>
                <wp:positionV relativeFrom="paragraph">
                  <wp:posOffset>3149128</wp:posOffset>
                </wp:positionV>
                <wp:extent cx="1780540" cy="188595"/>
                <wp:effectExtent l="0" t="0" r="10160" b="14605"/>
                <wp:wrapThrough wrapText="bothSides">
                  <wp:wrapPolygon edited="0">
                    <wp:start x="0" y="0"/>
                    <wp:lineTo x="0" y="21818"/>
                    <wp:lineTo x="21569" y="21818"/>
                    <wp:lineTo x="21569" y="0"/>
                    <wp:lineTo x="0" y="0"/>
                  </wp:wrapPolygon>
                </wp:wrapThrough>
                <wp:docPr id="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188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5D9C9E" w14:textId="77777777" w:rsidR="008434B4" w:rsidRPr="00737FC8" w:rsidRDefault="008434B4" w:rsidP="00737FC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DISTRIBUTION DU LUBRIFIANT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F7F9C" id="Text Box 23" o:spid="_x0000_s1106" type="#_x0000_t202" style="position:absolute;left:0;text-align:left;margin-left:203.35pt;margin-top:247.95pt;width:140.2pt;height:14.8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" filled="f">
                <v:textbox inset="0,0,0,0">
                  <w:txbxContent>
                    <w:p w14:paraId="3E5D9C9E" w14:textId="77777777" w:rsidR="008434B4" w:rsidRPr="00737FC8" w:rsidRDefault="008434B4" w:rsidP="00737FC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DISTRIBUTION DU LUBRIFIANT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B5F1A4A" wp14:editId="177FC5E2">
                <wp:simplePos x="0" y="0"/>
                <wp:positionH relativeFrom="column">
                  <wp:posOffset>2563967</wp:posOffset>
                </wp:positionH>
                <wp:positionV relativeFrom="paragraph">
                  <wp:posOffset>1434465</wp:posOffset>
                </wp:positionV>
                <wp:extent cx="1808480" cy="233680"/>
                <wp:effectExtent l="0" t="0" r="7620" b="7620"/>
                <wp:wrapThrough wrapText="bothSides">
                  <wp:wrapPolygon edited="0">
                    <wp:start x="0" y="0"/>
                    <wp:lineTo x="0" y="21130"/>
                    <wp:lineTo x="21539" y="21130"/>
                    <wp:lineTo x="21539" y="0"/>
                    <wp:lineTo x="0" y="0"/>
                  </wp:wrapPolygon>
                </wp:wrapThrough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8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514457" w14:textId="77777777" w:rsidR="008434B4" w:rsidRPr="00737FC8" w:rsidRDefault="008434B4" w:rsidP="00737FC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37FC8">
                              <w:rPr>
                                <w:sz w:val="18"/>
                              </w:rPr>
                              <w:t>POMPAGE DU LUBRIFIANT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F1A4A" id="Text Box 22" o:spid="_x0000_s1107" type="#_x0000_t202" style="position:absolute;left:0;text-align:left;margin-left:201.9pt;margin-top:112.95pt;width:142.4pt;height:18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" filled="f">
                <v:textbox inset="0,0,0,0">
                  <w:txbxContent>
                    <w:p w14:paraId="00514457" w14:textId="77777777" w:rsidR="008434B4" w:rsidRPr="00737FC8" w:rsidRDefault="008434B4" w:rsidP="00737FC8">
                      <w:pPr>
                        <w:jc w:val="center"/>
                        <w:rPr>
                          <w:sz w:val="18"/>
                        </w:rPr>
                      </w:pPr>
                      <w:r w:rsidRPr="00737FC8">
                        <w:rPr>
                          <w:sz w:val="18"/>
                        </w:rPr>
                        <w:t>POMPAGE DU LUBRIFIANT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5C87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AB5D386" wp14:editId="1BD73529">
                <wp:simplePos x="0" y="0"/>
                <wp:positionH relativeFrom="column">
                  <wp:posOffset>2028644</wp:posOffset>
                </wp:positionH>
                <wp:positionV relativeFrom="paragraph">
                  <wp:posOffset>1565910</wp:posOffset>
                </wp:positionV>
                <wp:extent cx="544285" cy="0"/>
                <wp:effectExtent l="50800" t="25400" r="65405" b="1016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4285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3864C" id="Connecteur droit 2" o:spid="_x0000_s1026" style="position:absolute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23.3pt" to="202.6pt,12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" strokecolor="#4f81bd" strokeweight="1pt">
                <v:stroke joinstyle="miter"/>
                <v:shadow on="t" color="black" opacity="24903f" origin=",.5" offset="0,.55556mm"/>
              </v:lin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236238" wp14:editId="2A1F395E">
                <wp:simplePos x="0" y="0"/>
                <wp:positionH relativeFrom="column">
                  <wp:posOffset>1496060</wp:posOffset>
                </wp:positionH>
                <wp:positionV relativeFrom="paragraph">
                  <wp:posOffset>1565275</wp:posOffset>
                </wp:positionV>
                <wp:extent cx="1102360" cy="1666875"/>
                <wp:effectExtent l="50800" t="25400" r="66040" b="85725"/>
                <wp:wrapNone/>
                <wp:docPr id="20" name="Connecteur en 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02360" cy="166687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C560A" id="Connecteur en angle 20" o:spid="_x0000_s1026" type="#_x0000_t34" style="position:absolute;margin-left:117.8pt;margin-top:123.25pt;width:86.8pt;height:131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62C3E1" wp14:editId="0AE88BF7">
                <wp:simplePos x="0" y="0"/>
                <wp:positionH relativeFrom="column">
                  <wp:posOffset>4349115</wp:posOffset>
                </wp:positionH>
                <wp:positionV relativeFrom="paragraph">
                  <wp:posOffset>3218815</wp:posOffset>
                </wp:positionV>
                <wp:extent cx="1822450" cy="934085"/>
                <wp:effectExtent l="50800" t="25400" r="57150" b="107315"/>
                <wp:wrapNone/>
                <wp:docPr id="19" name="Connecteur en 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22450" cy="93408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CCCD3" id="Connecteur en angle 19" o:spid="_x0000_s1026" type="#_x0000_t34" style="position:absolute;margin-left:342.45pt;margin-top:253.45pt;width:143.5pt;height:7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C1BD26" wp14:editId="164E3AC8">
                <wp:simplePos x="0" y="0"/>
                <wp:positionH relativeFrom="column">
                  <wp:posOffset>4356100</wp:posOffset>
                </wp:positionH>
                <wp:positionV relativeFrom="paragraph">
                  <wp:posOffset>3212465</wp:posOffset>
                </wp:positionV>
                <wp:extent cx="1816100" cy="629285"/>
                <wp:effectExtent l="50800" t="25400" r="63500" b="107315"/>
                <wp:wrapNone/>
                <wp:docPr id="18" name="Connecteur en 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16100" cy="62928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3EB24" id="Connecteur en angle 18" o:spid="_x0000_s1026" type="#_x0000_t34" style="position:absolute;margin-left:343pt;margin-top:252.95pt;width:143pt;height:49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6138AB" wp14:editId="5231B909">
                <wp:simplePos x="0" y="0"/>
                <wp:positionH relativeFrom="column">
                  <wp:posOffset>4356100</wp:posOffset>
                </wp:positionH>
                <wp:positionV relativeFrom="paragraph">
                  <wp:posOffset>3218815</wp:posOffset>
                </wp:positionV>
                <wp:extent cx="1816100" cy="337185"/>
                <wp:effectExtent l="50800" t="25400" r="63500" b="94615"/>
                <wp:wrapNone/>
                <wp:docPr id="17" name="Connecteur en 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16100" cy="33718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A123E" id="Connecteur en angle 17" o:spid="_x0000_s1026" type="#_x0000_t34" style="position:absolute;margin-left:343pt;margin-top:253.45pt;width:143pt;height:26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FA3CA1" wp14:editId="589478D1">
                <wp:simplePos x="0" y="0"/>
                <wp:positionH relativeFrom="column">
                  <wp:posOffset>4356100</wp:posOffset>
                </wp:positionH>
                <wp:positionV relativeFrom="paragraph">
                  <wp:posOffset>3218815</wp:posOffset>
                </wp:positionV>
                <wp:extent cx="1809115" cy="52070"/>
                <wp:effectExtent l="50800" t="25400" r="70485" b="100330"/>
                <wp:wrapNone/>
                <wp:docPr id="16" name="Connecteur en 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9115" cy="52070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F5EF4" id="Connecteur en angle 16" o:spid="_x0000_s1026" type="#_x0000_t34" style="position:absolute;margin-left:343pt;margin-top:253.45pt;width:142.45pt;height:4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BF924F" wp14:editId="52EBCF01">
                <wp:simplePos x="0" y="0"/>
                <wp:positionH relativeFrom="column">
                  <wp:posOffset>4356100</wp:posOffset>
                </wp:positionH>
                <wp:positionV relativeFrom="paragraph">
                  <wp:posOffset>2966085</wp:posOffset>
                </wp:positionV>
                <wp:extent cx="1816100" cy="259715"/>
                <wp:effectExtent l="50800" t="25400" r="63500" b="95885"/>
                <wp:wrapNone/>
                <wp:docPr id="15" name="Connecteur en 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16100" cy="25971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694EC" id="Connecteur en angle 15" o:spid="_x0000_s1026" type="#_x0000_t34" style="position:absolute;margin-left:343pt;margin-top:233.55pt;width:143pt;height:20.4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142154" wp14:editId="3B71347A">
                <wp:simplePos x="0" y="0"/>
                <wp:positionH relativeFrom="column">
                  <wp:posOffset>4362450</wp:posOffset>
                </wp:positionH>
                <wp:positionV relativeFrom="paragraph">
                  <wp:posOffset>1558925</wp:posOffset>
                </wp:positionV>
                <wp:extent cx="1809115" cy="829945"/>
                <wp:effectExtent l="50800" t="25400" r="70485" b="109855"/>
                <wp:wrapNone/>
                <wp:docPr id="14" name="Connecteur en 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9115" cy="82994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CAF63" id="Connecteur en angle 14" o:spid="_x0000_s1026" type="#_x0000_t34" style="position:absolute;margin-left:343.5pt;margin-top:122.75pt;width:142.45pt;height:6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B117F8" wp14:editId="00F7015E">
                <wp:simplePos x="0" y="0"/>
                <wp:positionH relativeFrom="column">
                  <wp:posOffset>4356100</wp:posOffset>
                </wp:positionH>
                <wp:positionV relativeFrom="paragraph">
                  <wp:posOffset>1558925</wp:posOffset>
                </wp:positionV>
                <wp:extent cx="1816100" cy="570865"/>
                <wp:effectExtent l="50800" t="25400" r="63500" b="89535"/>
                <wp:wrapNone/>
                <wp:docPr id="13" name="Connecteur en 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16100" cy="57086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15B0C" id="Connecteur en angle 13" o:spid="_x0000_s1026" type="#_x0000_t34" style="position:absolute;margin-left:343pt;margin-top:122.75pt;width:143pt;height:44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0EA1FE" wp14:editId="1EFC2CD8">
                <wp:simplePos x="0" y="0"/>
                <wp:positionH relativeFrom="column">
                  <wp:posOffset>4356100</wp:posOffset>
                </wp:positionH>
                <wp:positionV relativeFrom="paragraph">
                  <wp:posOffset>1565275</wp:posOffset>
                </wp:positionV>
                <wp:extent cx="1816100" cy="259715"/>
                <wp:effectExtent l="50800" t="25400" r="63500" b="95885"/>
                <wp:wrapNone/>
                <wp:docPr id="12" name="Connecteur en 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16100" cy="25971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F4360" id="Connecteur en angle 12" o:spid="_x0000_s1026" type="#_x0000_t34" style="position:absolute;margin-left:343pt;margin-top:123.25pt;width:143pt;height:2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C301F5" wp14:editId="4B512F10">
                <wp:simplePos x="0" y="0"/>
                <wp:positionH relativeFrom="column">
                  <wp:posOffset>4356100</wp:posOffset>
                </wp:positionH>
                <wp:positionV relativeFrom="paragraph">
                  <wp:posOffset>1513205</wp:posOffset>
                </wp:positionV>
                <wp:extent cx="1816100" cy="45085"/>
                <wp:effectExtent l="50800" t="25400" r="63500" b="107315"/>
                <wp:wrapNone/>
                <wp:docPr id="11" name="Connecteur en 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16100" cy="4508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1F67B" id="Connecteur en angle 11" o:spid="_x0000_s1026" type="#_x0000_t34" style="position:absolute;margin-left:343pt;margin-top:119.15pt;width:143pt;height:3.5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E8D9804" wp14:editId="048760EE">
                <wp:simplePos x="0" y="0"/>
                <wp:positionH relativeFrom="column">
                  <wp:posOffset>4366895</wp:posOffset>
                </wp:positionH>
                <wp:positionV relativeFrom="paragraph">
                  <wp:posOffset>1254760</wp:posOffset>
                </wp:positionV>
                <wp:extent cx="1801495" cy="307975"/>
                <wp:effectExtent l="50800" t="25400" r="52705" b="98425"/>
                <wp:wrapNone/>
                <wp:docPr id="10" name="Connecteur en 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01495" cy="30797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F59A" id="Connecteur en angle 9" o:spid="_x0000_s1026" type="#_x0000_t34" style="position:absolute;margin-left:343.85pt;margin-top:98.8pt;width:141.85pt;height:24.25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9A540B" wp14:editId="589E39AA">
                <wp:simplePos x="0" y="0"/>
                <wp:positionH relativeFrom="column">
                  <wp:posOffset>4357370</wp:posOffset>
                </wp:positionH>
                <wp:positionV relativeFrom="paragraph">
                  <wp:posOffset>911225</wp:posOffset>
                </wp:positionV>
                <wp:extent cx="1810385" cy="652145"/>
                <wp:effectExtent l="50800" t="25400" r="69215" b="109855"/>
                <wp:wrapNone/>
                <wp:docPr id="9" name="Connecteur en 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10385" cy="652145"/>
                        </a:xfrm>
                        <a:prstGeom prst="bentConnector3">
                          <a:avLst/>
                        </a:prstGeom>
                        <a:noFill/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844A4" id="Connecteur en angle 7" o:spid="_x0000_s1026" type="#_x0000_t34" style="position:absolute;margin-left:343.1pt;margin-top:71.75pt;width:142.55pt;height:51.3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" strokecolor="#4f81bd" strokeweight="1pt"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="000D52B3" w:rsidRPr="00E1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698FAD" wp14:editId="0B754FA1">
                <wp:simplePos x="0" y="0"/>
                <wp:positionH relativeFrom="column">
                  <wp:posOffset>30480</wp:posOffset>
                </wp:positionH>
                <wp:positionV relativeFrom="paragraph">
                  <wp:posOffset>1454150</wp:posOffset>
                </wp:positionV>
                <wp:extent cx="1473200" cy="224790"/>
                <wp:effectExtent l="0" t="0" r="12700" b="16510"/>
                <wp:wrapThrough wrapText="bothSides">
                  <wp:wrapPolygon edited="0">
                    <wp:start x="0" y="0"/>
                    <wp:lineTo x="0" y="21966"/>
                    <wp:lineTo x="21600" y="21966"/>
                    <wp:lineTo x="21600" y="0"/>
                    <wp:lineTo x="0" y="0"/>
                  </wp:wrapPolygon>
                </wp:wrapThrough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224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86DA0F" w14:textId="77777777" w:rsidR="008434B4" w:rsidRPr="00737FC8" w:rsidRDefault="008434B4" w:rsidP="005C1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SYSTEME DE GRAISSAGE</w:t>
                            </w:r>
                            <w:r w:rsidRPr="00737FC8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98FAD" id="Text Box 25" o:spid="_x0000_s1108" type="#_x0000_t202" style="position:absolute;left:0;text-align:left;margin-left:2.4pt;margin-top:114.5pt;width:116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" filled="f">
                <v:textbox inset="0,0,0,0">
                  <w:txbxContent>
                    <w:p w14:paraId="5886DA0F" w14:textId="77777777" w:rsidR="008434B4" w:rsidRPr="00737FC8" w:rsidRDefault="008434B4" w:rsidP="005C1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SYSTEME DE GRAISSAGE</w:t>
                      </w:r>
                      <w:r w:rsidRPr="00737FC8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42CC0" w:rsidRPr="00E10BF3">
        <w:br w:type="page"/>
      </w:r>
    </w:p>
    <w:tbl>
      <w:tblPr>
        <w:tblW w:w="13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8"/>
        <w:gridCol w:w="1360"/>
        <w:gridCol w:w="1445"/>
        <w:gridCol w:w="1471"/>
        <w:gridCol w:w="1165"/>
        <w:gridCol w:w="1166"/>
        <w:gridCol w:w="387"/>
        <w:gridCol w:w="388"/>
        <w:gridCol w:w="526"/>
        <w:gridCol w:w="283"/>
        <w:gridCol w:w="1325"/>
        <w:gridCol w:w="974"/>
        <w:gridCol w:w="387"/>
        <w:gridCol w:w="388"/>
        <w:gridCol w:w="612"/>
        <w:gridCol w:w="362"/>
      </w:tblGrid>
      <w:tr w:rsidR="007D72BC" w:rsidRPr="00E10BF3" w14:paraId="48A17094" w14:textId="77777777" w:rsidTr="007D72BC">
        <w:trPr>
          <w:trHeight w:val="645"/>
        </w:trPr>
        <w:tc>
          <w:tcPr>
            <w:tcW w:w="1698" w:type="dxa"/>
            <w:shd w:val="clear" w:color="auto" w:fill="auto"/>
          </w:tcPr>
          <w:p w14:paraId="2C487C6D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lastRenderedPageBreak/>
              <w:t>Composant</w:t>
            </w:r>
          </w:p>
        </w:tc>
        <w:tc>
          <w:tcPr>
            <w:tcW w:w="1360" w:type="dxa"/>
            <w:shd w:val="clear" w:color="auto" w:fill="auto"/>
          </w:tcPr>
          <w:p w14:paraId="73DA1D16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Fonction</w:t>
            </w:r>
          </w:p>
        </w:tc>
        <w:tc>
          <w:tcPr>
            <w:tcW w:w="1445" w:type="dxa"/>
            <w:shd w:val="clear" w:color="auto" w:fill="auto"/>
          </w:tcPr>
          <w:p w14:paraId="119ADDBD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Mode- Def</w:t>
            </w:r>
          </w:p>
        </w:tc>
        <w:tc>
          <w:tcPr>
            <w:tcW w:w="1471" w:type="dxa"/>
            <w:shd w:val="clear" w:color="auto" w:fill="auto"/>
          </w:tcPr>
          <w:p w14:paraId="7D39622A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Cause</w:t>
            </w:r>
          </w:p>
        </w:tc>
        <w:tc>
          <w:tcPr>
            <w:tcW w:w="1165" w:type="dxa"/>
            <w:shd w:val="clear" w:color="auto" w:fill="auto"/>
          </w:tcPr>
          <w:p w14:paraId="1D77E28A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Effets</w:t>
            </w:r>
          </w:p>
        </w:tc>
        <w:tc>
          <w:tcPr>
            <w:tcW w:w="1166" w:type="dxa"/>
            <w:shd w:val="clear" w:color="auto" w:fill="auto"/>
          </w:tcPr>
          <w:p w14:paraId="1B3A9696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Détection</w:t>
            </w:r>
          </w:p>
        </w:tc>
        <w:tc>
          <w:tcPr>
            <w:tcW w:w="387" w:type="dxa"/>
            <w:shd w:val="clear" w:color="auto" w:fill="auto"/>
          </w:tcPr>
          <w:p w14:paraId="31AFB2CA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F</w:t>
            </w:r>
          </w:p>
        </w:tc>
        <w:tc>
          <w:tcPr>
            <w:tcW w:w="388" w:type="dxa"/>
            <w:shd w:val="clear" w:color="auto" w:fill="auto"/>
          </w:tcPr>
          <w:p w14:paraId="3C6AAEFF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G</w:t>
            </w:r>
          </w:p>
        </w:tc>
        <w:tc>
          <w:tcPr>
            <w:tcW w:w="526" w:type="dxa"/>
            <w:shd w:val="clear" w:color="auto" w:fill="auto"/>
          </w:tcPr>
          <w:p w14:paraId="63C84EA4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Nd</w:t>
            </w:r>
          </w:p>
        </w:tc>
        <w:tc>
          <w:tcPr>
            <w:tcW w:w="283" w:type="dxa"/>
            <w:shd w:val="clear" w:color="auto" w:fill="auto"/>
          </w:tcPr>
          <w:p w14:paraId="167DD9E6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C</w:t>
            </w:r>
          </w:p>
        </w:tc>
        <w:tc>
          <w:tcPr>
            <w:tcW w:w="1325" w:type="dxa"/>
            <w:shd w:val="clear" w:color="auto" w:fill="auto"/>
          </w:tcPr>
          <w:p w14:paraId="751D0ABE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Actions</w:t>
            </w:r>
          </w:p>
        </w:tc>
        <w:tc>
          <w:tcPr>
            <w:tcW w:w="974" w:type="dxa"/>
            <w:shd w:val="clear" w:color="auto" w:fill="auto"/>
          </w:tcPr>
          <w:p w14:paraId="76321215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Resp</w:t>
            </w:r>
          </w:p>
        </w:tc>
        <w:tc>
          <w:tcPr>
            <w:tcW w:w="387" w:type="dxa"/>
            <w:shd w:val="clear" w:color="auto" w:fill="auto"/>
          </w:tcPr>
          <w:p w14:paraId="79ECA197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F</w:t>
            </w:r>
          </w:p>
        </w:tc>
        <w:tc>
          <w:tcPr>
            <w:tcW w:w="388" w:type="dxa"/>
            <w:shd w:val="clear" w:color="auto" w:fill="auto"/>
          </w:tcPr>
          <w:p w14:paraId="060028B4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G</w:t>
            </w:r>
          </w:p>
        </w:tc>
        <w:tc>
          <w:tcPr>
            <w:tcW w:w="612" w:type="dxa"/>
            <w:shd w:val="clear" w:color="auto" w:fill="auto"/>
          </w:tcPr>
          <w:p w14:paraId="4F2624D5" w14:textId="48BDB17B" w:rsidR="00A42CC0" w:rsidRPr="00E10BF3" w:rsidRDefault="007D72BC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Nd</w:t>
            </w:r>
          </w:p>
        </w:tc>
        <w:tc>
          <w:tcPr>
            <w:tcW w:w="362" w:type="dxa"/>
            <w:shd w:val="clear" w:color="auto" w:fill="auto"/>
          </w:tcPr>
          <w:p w14:paraId="055FD600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10BF3">
              <w:rPr>
                <w:rFonts w:ascii="Arial" w:hAnsi="Arial" w:cs="Arial"/>
                <w:sz w:val="20"/>
                <w:szCs w:val="20"/>
                <w:lang w:val="fr-FR"/>
              </w:rPr>
              <w:t>C</w:t>
            </w:r>
          </w:p>
        </w:tc>
      </w:tr>
      <w:tr w:rsidR="007D72BC" w:rsidRPr="00E10BF3" w14:paraId="21D7B3F7" w14:textId="77777777" w:rsidTr="007D72BC">
        <w:trPr>
          <w:trHeight w:val="2578"/>
        </w:trPr>
        <w:tc>
          <w:tcPr>
            <w:tcW w:w="1698" w:type="dxa"/>
            <w:shd w:val="clear" w:color="auto" w:fill="auto"/>
          </w:tcPr>
          <w:p w14:paraId="7468A88B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60" w:type="dxa"/>
            <w:shd w:val="clear" w:color="auto" w:fill="auto"/>
          </w:tcPr>
          <w:p w14:paraId="6E16C0F9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5" w:type="dxa"/>
            <w:shd w:val="clear" w:color="auto" w:fill="auto"/>
          </w:tcPr>
          <w:p w14:paraId="79F6009F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71" w:type="dxa"/>
            <w:shd w:val="clear" w:color="auto" w:fill="auto"/>
          </w:tcPr>
          <w:p w14:paraId="6D82D0D1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65" w:type="dxa"/>
            <w:shd w:val="clear" w:color="auto" w:fill="auto"/>
          </w:tcPr>
          <w:p w14:paraId="4E91C1E9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48C8D558" w14:textId="77777777" w:rsidR="005C1B9D" w:rsidRPr="00E10BF3" w:rsidRDefault="005C1B9D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66" w:type="dxa"/>
            <w:shd w:val="clear" w:color="auto" w:fill="auto"/>
          </w:tcPr>
          <w:p w14:paraId="5BAD78AB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7" w:type="dxa"/>
            <w:shd w:val="clear" w:color="auto" w:fill="auto"/>
          </w:tcPr>
          <w:p w14:paraId="28FB20F3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8" w:type="dxa"/>
            <w:shd w:val="clear" w:color="auto" w:fill="auto"/>
          </w:tcPr>
          <w:p w14:paraId="452BC22D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526" w:type="dxa"/>
            <w:shd w:val="clear" w:color="auto" w:fill="auto"/>
          </w:tcPr>
          <w:p w14:paraId="3AC4FF28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</w:tcPr>
          <w:p w14:paraId="327D6DF6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25" w:type="dxa"/>
            <w:shd w:val="clear" w:color="auto" w:fill="auto"/>
          </w:tcPr>
          <w:p w14:paraId="10F03456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74" w:type="dxa"/>
            <w:shd w:val="clear" w:color="auto" w:fill="auto"/>
          </w:tcPr>
          <w:p w14:paraId="6A148308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7" w:type="dxa"/>
            <w:shd w:val="clear" w:color="auto" w:fill="auto"/>
          </w:tcPr>
          <w:p w14:paraId="2FF3C829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8" w:type="dxa"/>
            <w:shd w:val="clear" w:color="auto" w:fill="auto"/>
          </w:tcPr>
          <w:p w14:paraId="3652A935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612" w:type="dxa"/>
            <w:shd w:val="clear" w:color="auto" w:fill="auto"/>
          </w:tcPr>
          <w:p w14:paraId="1C3227B4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62" w:type="dxa"/>
            <w:shd w:val="clear" w:color="auto" w:fill="auto"/>
          </w:tcPr>
          <w:p w14:paraId="4B29E8E0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D72BC" w:rsidRPr="00E10BF3" w14:paraId="621FBAAC" w14:textId="77777777" w:rsidTr="007D72BC">
        <w:trPr>
          <w:trHeight w:val="2418"/>
        </w:trPr>
        <w:tc>
          <w:tcPr>
            <w:tcW w:w="1698" w:type="dxa"/>
            <w:shd w:val="clear" w:color="auto" w:fill="auto"/>
          </w:tcPr>
          <w:p w14:paraId="6B1FD55B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60" w:type="dxa"/>
            <w:shd w:val="clear" w:color="auto" w:fill="auto"/>
          </w:tcPr>
          <w:p w14:paraId="3F4900F7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5" w:type="dxa"/>
            <w:shd w:val="clear" w:color="auto" w:fill="auto"/>
          </w:tcPr>
          <w:p w14:paraId="6EB6D5C6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71" w:type="dxa"/>
            <w:shd w:val="clear" w:color="auto" w:fill="auto"/>
          </w:tcPr>
          <w:p w14:paraId="77340928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65" w:type="dxa"/>
            <w:shd w:val="clear" w:color="auto" w:fill="auto"/>
          </w:tcPr>
          <w:p w14:paraId="22504A08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66" w:type="dxa"/>
            <w:shd w:val="clear" w:color="auto" w:fill="auto"/>
          </w:tcPr>
          <w:p w14:paraId="7D34CA2D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7" w:type="dxa"/>
            <w:shd w:val="clear" w:color="auto" w:fill="auto"/>
          </w:tcPr>
          <w:p w14:paraId="6D3D262B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8" w:type="dxa"/>
            <w:shd w:val="clear" w:color="auto" w:fill="auto"/>
          </w:tcPr>
          <w:p w14:paraId="5DEE2958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526" w:type="dxa"/>
            <w:shd w:val="clear" w:color="auto" w:fill="auto"/>
          </w:tcPr>
          <w:p w14:paraId="14B4FA33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</w:tcPr>
          <w:p w14:paraId="7DEF3936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25" w:type="dxa"/>
            <w:shd w:val="clear" w:color="auto" w:fill="auto"/>
          </w:tcPr>
          <w:p w14:paraId="5D72BFC8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74" w:type="dxa"/>
            <w:shd w:val="clear" w:color="auto" w:fill="auto"/>
          </w:tcPr>
          <w:p w14:paraId="16343C8B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7" w:type="dxa"/>
            <w:shd w:val="clear" w:color="auto" w:fill="auto"/>
          </w:tcPr>
          <w:p w14:paraId="6D034EA6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8" w:type="dxa"/>
            <w:shd w:val="clear" w:color="auto" w:fill="auto"/>
          </w:tcPr>
          <w:p w14:paraId="32ED3250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612" w:type="dxa"/>
            <w:shd w:val="clear" w:color="auto" w:fill="auto"/>
          </w:tcPr>
          <w:p w14:paraId="50AFF237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62" w:type="dxa"/>
            <w:shd w:val="clear" w:color="auto" w:fill="auto"/>
          </w:tcPr>
          <w:p w14:paraId="08EC08F1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7D72BC" w:rsidRPr="00E10BF3" w14:paraId="3034BD7A" w14:textId="77777777" w:rsidTr="007D72BC">
        <w:trPr>
          <w:trHeight w:val="2929"/>
        </w:trPr>
        <w:tc>
          <w:tcPr>
            <w:tcW w:w="1698" w:type="dxa"/>
            <w:shd w:val="clear" w:color="auto" w:fill="auto"/>
          </w:tcPr>
          <w:p w14:paraId="7649505E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60" w:type="dxa"/>
            <w:shd w:val="clear" w:color="auto" w:fill="auto"/>
          </w:tcPr>
          <w:p w14:paraId="759D17F6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45" w:type="dxa"/>
            <w:shd w:val="clear" w:color="auto" w:fill="auto"/>
          </w:tcPr>
          <w:p w14:paraId="26AD3546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471" w:type="dxa"/>
            <w:shd w:val="clear" w:color="auto" w:fill="auto"/>
          </w:tcPr>
          <w:p w14:paraId="5DE1907A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65" w:type="dxa"/>
            <w:shd w:val="clear" w:color="auto" w:fill="auto"/>
          </w:tcPr>
          <w:p w14:paraId="31706E30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66" w:type="dxa"/>
            <w:shd w:val="clear" w:color="auto" w:fill="auto"/>
          </w:tcPr>
          <w:p w14:paraId="4140076C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7" w:type="dxa"/>
            <w:shd w:val="clear" w:color="auto" w:fill="auto"/>
          </w:tcPr>
          <w:p w14:paraId="506987DC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8" w:type="dxa"/>
            <w:shd w:val="clear" w:color="auto" w:fill="auto"/>
          </w:tcPr>
          <w:p w14:paraId="7B8DE3A7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526" w:type="dxa"/>
            <w:shd w:val="clear" w:color="auto" w:fill="auto"/>
          </w:tcPr>
          <w:p w14:paraId="0D636A9E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</w:tcPr>
          <w:p w14:paraId="39FDE712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325" w:type="dxa"/>
            <w:shd w:val="clear" w:color="auto" w:fill="auto"/>
          </w:tcPr>
          <w:p w14:paraId="5C9675CE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74" w:type="dxa"/>
            <w:shd w:val="clear" w:color="auto" w:fill="auto"/>
          </w:tcPr>
          <w:p w14:paraId="133238A1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7" w:type="dxa"/>
            <w:shd w:val="clear" w:color="auto" w:fill="auto"/>
          </w:tcPr>
          <w:p w14:paraId="08B33555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88" w:type="dxa"/>
            <w:shd w:val="clear" w:color="auto" w:fill="auto"/>
          </w:tcPr>
          <w:p w14:paraId="5E11C43C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612" w:type="dxa"/>
            <w:shd w:val="clear" w:color="auto" w:fill="auto"/>
          </w:tcPr>
          <w:p w14:paraId="6AA22123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362" w:type="dxa"/>
            <w:shd w:val="clear" w:color="auto" w:fill="auto"/>
          </w:tcPr>
          <w:p w14:paraId="68DE38C5" w14:textId="77777777" w:rsidR="00A42CC0" w:rsidRPr="00E10BF3" w:rsidRDefault="00A42CC0" w:rsidP="00A42CC0">
            <w:pPr>
              <w:spacing w:before="120" w:after="120" w:line="300" w:lineRule="atLeast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</w:tbl>
    <w:p w14:paraId="7255B7FA" w14:textId="2371BD64" w:rsidR="006057F5" w:rsidRPr="00E10BF3" w:rsidRDefault="006057F5" w:rsidP="003E0DD4">
      <w:pPr>
        <w:pStyle w:val="Texte"/>
        <w:jc w:val="center"/>
      </w:pPr>
    </w:p>
    <w:p w14:paraId="5D7FD6AC" w14:textId="5D7B695D" w:rsidR="00252A34" w:rsidRPr="00E10BF3" w:rsidRDefault="00252A34" w:rsidP="00D104A9">
      <w:pPr>
        <w:pStyle w:val="Texte"/>
        <w:jc w:val="center"/>
      </w:pPr>
    </w:p>
    <w:p w14:paraId="0C5B7135" w14:textId="77777777" w:rsidR="003E0DD4" w:rsidRPr="00E10BF3" w:rsidRDefault="003E0DD4" w:rsidP="006057F5">
      <w:pPr>
        <w:pStyle w:val="Texte"/>
      </w:pPr>
    </w:p>
    <w:p w14:paraId="0A721F7E" w14:textId="77777777" w:rsidR="003E0DD4" w:rsidRPr="00E10BF3" w:rsidRDefault="003E0DD4" w:rsidP="006057F5">
      <w:pPr>
        <w:pStyle w:val="Texte"/>
      </w:pPr>
    </w:p>
    <w:sectPr w:rsidR="003E0DD4" w:rsidRPr="00E10BF3" w:rsidSect="00953A41">
      <w:headerReference w:type="default" r:id="rId9"/>
      <w:pgSz w:w="15840" w:h="12240" w:orient="landscape"/>
      <w:pgMar w:top="1418" w:right="851" w:bottom="28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E5331" w14:textId="77777777" w:rsidR="00877D70" w:rsidRDefault="00877D70">
      <w:r>
        <w:separator/>
      </w:r>
    </w:p>
  </w:endnote>
  <w:endnote w:type="continuationSeparator" w:id="0">
    <w:p w14:paraId="7BEF7A54" w14:textId="77777777" w:rsidR="00877D70" w:rsidRDefault="0087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72CC6" w14:textId="77777777" w:rsidR="00877D70" w:rsidRDefault="00877D70">
      <w:r>
        <w:separator/>
      </w:r>
    </w:p>
  </w:footnote>
  <w:footnote w:type="continuationSeparator" w:id="0">
    <w:p w14:paraId="4B414193" w14:textId="77777777" w:rsidR="00877D70" w:rsidRDefault="00877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459B3" w14:textId="77777777" w:rsidR="008434B4" w:rsidRPr="00833EF7" w:rsidRDefault="008434B4" w:rsidP="00D662BB">
    <w:pPr>
      <w:pStyle w:val="En-tte"/>
      <w:rPr>
        <w:rFonts w:ascii="Book Antiqua" w:hAnsi="Book Antiqua"/>
        <w:sz w:val="22"/>
        <w:szCs w:val="22"/>
        <w:lang w:val="fr-FR"/>
      </w:rPr>
    </w:pPr>
    <w:r>
      <w:rPr>
        <w:rFonts w:ascii="Book Antiqua" w:hAnsi="Book Antiqua"/>
        <w:noProof/>
        <w:sz w:val="22"/>
        <w:szCs w:val="22"/>
        <w:lang w:val="fr-FR"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727CC6" wp14:editId="5F29A673">
              <wp:simplePos x="0" y="0"/>
              <wp:positionH relativeFrom="column">
                <wp:posOffset>-26035</wp:posOffset>
              </wp:positionH>
              <wp:positionV relativeFrom="paragraph">
                <wp:posOffset>189230</wp:posOffset>
              </wp:positionV>
              <wp:extent cx="8941435" cy="0"/>
              <wp:effectExtent l="12065" t="11430" r="25400" b="2667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414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532F30" id="Line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14.9pt" to="702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"/>
          </w:pict>
        </mc:Fallback>
      </mc:AlternateContent>
    </w:r>
    <w:r>
      <w:rPr>
        <w:rFonts w:ascii="Book Antiqua" w:hAnsi="Book Antiqua"/>
        <w:sz w:val="22"/>
        <w:szCs w:val="22"/>
        <w:lang w:val="fr-FR"/>
      </w:rPr>
      <w:t xml:space="preserve">        </w:t>
    </w:r>
    <w:r>
      <w:rPr>
        <w:rFonts w:ascii="Book Antiqua" w:hAnsi="Book Antiqua"/>
        <w:sz w:val="22"/>
        <w:szCs w:val="22"/>
        <w:lang w:val="fr-FR"/>
      </w:rPr>
      <w:tab/>
      <w:t xml:space="preserve">                                                                                                                </w:t>
    </w:r>
    <w:r>
      <w:rPr>
        <w:rFonts w:ascii="Book Antiqua" w:hAnsi="Book Antiqua"/>
        <w:sz w:val="22"/>
        <w:szCs w:val="22"/>
        <w:lang w:val="fr-FR"/>
      </w:rPr>
      <w:tab/>
      <w:t>TD AMDEC système de graissage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A24690"/>
    <w:lvl w:ilvl="0">
      <w:start w:val="1"/>
      <w:numFmt w:val="upperRoman"/>
      <w:pStyle w:val="Titre1"/>
      <w:lvlText w:val="%1"/>
      <w:lvlJc w:val="left"/>
      <w:pPr>
        <w:tabs>
          <w:tab w:val="num" w:pos="0"/>
        </w:tabs>
        <w:ind w:left="284" w:firstLine="0"/>
      </w:pPr>
      <w:rPr>
        <w:rFonts w:ascii="Times New Roman" w:hAnsi="Times New Roman" w:hint="default"/>
        <w:b/>
        <w:i/>
        <w:sz w:val="32"/>
      </w:rPr>
    </w:lvl>
    <w:lvl w:ilvl="1">
      <w:start w:val="1"/>
      <w:numFmt w:val="bullet"/>
      <w:pStyle w:val="Titre2"/>
      <w:lvlText w:val=""/>
      <w:lvlJc w:val="left"/>
      <w:pPr>
        <w:ind w:left="644" w:hanging="360"/>
      </w:pPr>
      <w:rPr>
        <w:rFonts w:ascii="Symbol" w:hAnsi="Symbol" w:hint="default"/>
        <w:b/>
        <w:i/>
        <w:sz w:val="28"/>
      </w:rPr>
    </w:lvl>
    <w:lvl w:ilvl="2">
      <w:start w:val="1"/>
      <w:numFmt w:val="bullet"/>
      <w:pStyle w:val="Titre3"/>
      <w:lvlText w:val=""/>
      <w:lvlJc w:val="left"/>
      <w:pPr>
        <w:ind w:left="950" w:hanging="360"/>
      </w:pPr>
      <w:rPr>
        <w:rFonts w:ascii="Symbol" w:hAnsi="Symbol" w:hint="default"/>
        <w:b/>
        <w:i/>
        <w:sz w:val="24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568"/>
        </w:tabs>
        <w:ind w:left="568" w:firstLine="0"/>
      </w:pPr>
      <w:rPr>
        <w:rFonts w:ascii="Times New Roman" w:hAnsi="Times New Roman" w:hint="default"/>
        <w:b w:val="0"/>
        <w:i/>
        <w:sz w:val="18"/>
      </w:rPr>
    </w:lvl>
    <w:lvl w:ilvl="4">
      <w:start w:val="1"/>
      <w:numFmt w:val="decimal"/>
      <w:pStyle w:val="Titre5"/>
      <w:lvlText w:val="(%5)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0"/>
        </w:tabs>
        <w:ind w:left="1416" w:hanging="708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0"/>
        </w:tabs>
        <w:ind w:left="3540" w:hanging="708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74"/>
        </w:tabs>
        <w:ind w:left="774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74"/>
        </w:tabs>
        <w:ind w:left="774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color w:val="auto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color w:val="auto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color w:val="auto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color w:val="auto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color w:val="auto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color w:val="auto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color w:val="auto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0000000A"/>
    <w:multiLevelType w:val="singleLevel"/>
    <w:tmpl w:val="95684EA6"/>
    <w:name w:val="WW8Num10"/>
    <w:lvl w:ilvl="0">
      <w:start w:val="1"/>
      <w:numFmt w:val="decimal"/>
      <w:lvlText w:val="Figure I.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0000000C"/>
    <w:multiLevelType w:val="singleLevel"/>
    <w:tmpl w:val="0000000C"/>
    <w:name w:val="WW8Num3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singleLevel"/>
    <w:tmpl w:val="0000000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singleLevel"/>
    <w:tmpl w:val="0000000E"/>
    <w:name w:val="WW8Num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41741C"/>
    <w:multiLevelType w:val="hybridMultilevel"/>
    <w:tmpl w:val="4C224214"/>
    <w:lvl w:ilvl="0" w:tplc="1C0C4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601104"/>
    <w:multiLevelType w:val="hybridMultilevel"/>
    <w:tmpl w:val="4DD674B2"/>
    <w:lvl w:ilvl="0" w:tplc="E7FEBD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741B68"/>
    <w:multiLevelType w:val="hybridMultilevel"/>
    <w:tmpl w:val="5C3E38B8"/>
    <w:lvl w:ilvl="0" w:tplc="3C4CA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ED687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AD448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2EE8D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402C6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77B01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43628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12B4F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1A687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17" w15:restartNumberingAfterBreak="0">
    <w:nsid w:val="05276777"/>
    <w:multiLevelType w:val="hybridMultilevel"/>
    <w:tmpl w:val="2C68F28A"/>
    <w:lvl w:ilvl="0" w:tplc="1C0C4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D1468D"/>
    <w:multiLevelType w:val="hybridMultilevel"/>
    <w:tmpl w:val="8B4C461A"/>
    <w:lvl w:ilvl="0" w:tplc="B5028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E1BA2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F356C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2EB2D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6EC26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5EA6A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1FD20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C66EF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CA469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19" w15:restartNumberingAfterBreak="0">
    <w:nsid w:val="11134BCD"/>
    <w:multiLevelType w:val="hybridMultilevel"/>
    <w:tmpl w:val="5FCC95E6"/>
    <w:lvl w:ilvl="0" w:tplc="A9B8A2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5D0361"/>
    <w:multiLevelType w:val="multilevel"/>
    <w:tmpl w:val="0A5CDF3A"/>
    <w:lvl w:ilvl="0">
      <w:start w:val="1"/>
      <w:numFmt w:val="upperRoman"/>
      <w:lvlText w:val="%1"/>
      <w:lvlJc w:val="left"/>
      <w:pPr>
        <w:tabs>
          <w:tab w:val="num" w:pos="0"/>
        </w:tabs>
        <w:ind w:left="284" w:firstLine="0"/>
      </w:pPr>
      <w:rPr>
        <w:rFonts w:ascii="Times New Roman" w:hAnsi="Times New Roman" w:hint="default"/>
        <w:b/>
        <w:i/>
        <w:sz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84" w:firstLine="0"/>
      </w:pPr>
      <w:rPr>
        <w:rFonts w:ascii="Times New Roman" w:hAnsi="Times New Roman" w:hint="default"/>
        <w:b/>
        <w:i/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59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/>
        <w:sz w:val="18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416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540" w:hanging="708"/>
      </w:pPr>
      <w:rPr>
        <w:rFonts w:hint="default"/>
      </w:rPr>
    </w:lvl>
  </w:abstractNum>
  <w:abstractNum w:abstractNumId="21" w15:restartNumberingAfterBreak="0">
    <w:nsid w:val="145D5E2C"/>
    <w:multiLevelType w:val="hybridMultilevel"/>
    <w:tmpl w:val="0518BD88"/>
    <w:name w:val="WW8Num105"/>
    <w:lvl w:ilvl="0" w:tplc="B0BA795C">
      <w:start w:val="1"/>
      <w:numFmt w:val="decimal"/>
      <w:lvlText w:val="Figure IV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6905555"/>
    <w:multiLevelType w:val="hybridMultilevel"/>
    <w:tmpl w:val="D6B440BE"/>
    <w:lvl w:ilvl="0" w:tplc="87AAE5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FF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110612"/>
    <w:multiLevelType w:val="hybridMultilevel"/>
    <w:tmpl w:val="021C3ACA"/>
    <w:lvl w:ilvl="0" w:tplc="A9B8A2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8C018F"/>
    <w:multiLevelType w:val="hybridMultilevel"/>
    <w:tmpl w:val="14A2DF6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FF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E81552"/>
    <w:multiLevelType w:val="hybridMultilevel"/>
    <w:tmpl w:val="39F62412"/>
    <w:lvl w:ilvl="0" w:tplc="040C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1628A9"/>
    <w:multiLevelType w:val="hybridMultilevel"/>
    <w:tmpl w:val="4094EEA8"/>
    <w:lvl w:ilvl="0" w:tplc="A9B8A2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647CEB"/>
    <w:multiLevelType w:val="hybridMultilevel"/>
    <w:tmpl w:val="30BE4EE0"/>
    <w:lvl w:ilvl="0" w:tplc="1C0C4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0F6DB2"/>
    <w:multiLevelType w:val="hybridMultilevel"/>
    <w:tmpl w:val="3B92D304"/>
    <w:lvl w:ilvl="0" w:tplc="1C0C4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10063F"/>
    <w:multiLevelType w:val="hybridMultilevel"/>
    <w:tmpl w:val="8590791C"/>
    <w:lvl w:ilvl="0" w:tplc="95046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AA26F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470AA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4F92E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3FF86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80220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960AA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A2400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80C20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30" w15:restartNumberingAfterBreak="0">
    <w:nsid w:val="25CC4891"/>
    <w:multiLevelType w:val="multilevel"/>
    <w:tmpl w:val="14A2DF6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D42367"/>
    <w:multiLevelType w:val="hybridMultilevel"/>
    <w:tmpl w:val="9E780E0A"/>
    <w:lvl w:ilvl="0" w:tplc="A9B8A2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879C3"/>
    <w:multiLevelType w:val="hybridMultilevel"/>
    <w:tmpl w:val="1BDAF71C"/>
    <w:lvl w:ilvl="0" w:tplc="8D1CD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8A72D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DD14E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48904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83723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8348E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FB048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AD38D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8FE6E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33" w15:restartNumberingAfterBreak="0">
    <w:nsid w:val="2C5441E4"/>
    <w:multiLevelType w:val="hybridMultilevel"/>
    <w:tmpl w:val="314CBA54"/>
    <w:lvl w:ilvl="0" w:tplc="1C0C4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B410A1"/>
    <w:multiLevelType w:val="hybridMultilevel"/>
    <w:tmpl w:val="64406366"/>
    <w:lvl w:ilvl="0" w:tplc="CC186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708AD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AAA4F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8D906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B4FA5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96C6A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E0BC0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DF72A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301E3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35" w15:restartNumberingAfterBreak="0">
    <w:nsid w:val="351A65E4"/>
    <w:multiLevelType w:val="multilevel"/>
    <w:tmpl w:val="238C31B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AF173E"/>
    <w:multiLevelType w:val="hybridMultilevel"/>
    <w:tmpl w:val="AE86E942"/>
    <w:lvl w:ilvl="0" w:tplc="1C0C4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7B6FC5"/>
    <w:multiLevelType w:val="hybridMultilevel"/>
    <w:tmpl w:val="369A14A2"/>
    <w:lvl w:ilvl="0" w:tplc="A9B8A2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EF6756"/>
    <w:multiLevelType w:val="hybridMultilevel"/>
    <w:tmpl w:val="238C31B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FF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A923F1"/>
    <w:multiLevelType w:val="hybridMultilevel"/>
    <w:tmpl w:val="FA3C5D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510200"/>
    <w:multiLevelType w:val="hybridMultilevel"/>
    <w:tmpl w:val="B3BA63E6"/>
    <w:lvl w:ilvl="0" w:tplc="1C0C489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076030"/>
    <w:multiLevelType w:val="hybridMultilevel"/>
    <w:tmpl w:val="B63455D2"/>
    <w:lvl w:ilvl="0" w:tplc="C5444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A614D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1A8CD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B4349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BC00E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146A9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9CFCF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C98A2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91202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42" w15:restartNumberingAfterBreak="0">
    <w:nsid w:val="5BAE7A3B"/>
    <w:multiLevelType w:val="hybridMultilevel"/>
    <w:tmpl w:val="DBDC0C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B0989"/>
    <w:multiLevelType w:val="hybridMultilevel"/>
    <w:tmpl w:val="EF30CC44"/>
    <w:lvl w:ilvl="0" w:tplc="1C0C4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740662"/>
    <w:multiLevelType w:val="hybridMultilevel"/>
    <w:tmpl w:val="2236D8F8"/>
    <w:lvl w:ilvl="0" w:tplc="1C0C4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7541FE"/>
    <w:multiLevelType w:val="multilevel"/>
    <w:tmpl w:val="7312FAFC"/>
    <w:lvl w:ilvl="0">
      <w:start w:val="1"/>
      <w:numFmt w:val="decimal"/>
      <w:pStyle w:val="Figure"/>
      <w:suff w:val="nothing"/>
      <w:lvlText w:val="Figure %1 : "/>
      <w:lvlJc w:val="left"/>
      <w:pPr>
        <w:ind w:left="360" w:hanging="360"/>
      </w:pPr>
      <w:rPr>
        <w:rFonts w:ascii="Times New Roman" w:hAnsi="Times New Roman" w:hint="default"/>
        <w:b w:val="0"/>
        <w:i/>
        <w:color w:val="auto"/>
        <w:sz w:val="24"/>
        <w:szCs w:val="24"/>
        <w:u w:val="singl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6" w15:restartNumberingAfterBreak="0">
    <w:nsid w:val="628F4C78"/>
    <w:multiLevelType w:val="hybridMultilevel"/>
    <w:tmpl w:val="C8D672CE"/>
    <w:lvl w:ilvl="0" w:tplc="D7E27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8B5E3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 Antiqua" w:hAnsi="Book Antiqua" w:hint="default"/>
      </w:rPr>
    </w:lvl>
    <w:lvl w:ilvl="2" w:tplc="50AE9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 Antiqua" w:hAnsi="Book Antiqua" w:hint="default"/>
      </w:rPr>
    </w:lvl>
    <w:lvl w:ilvl="3" w:tplc="EA763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 Antiqua" w:hAnsi="Book Antiqua" w:hint="default"/>
      </w:rPr>
    </w:lvl>
    <w:lvl w:ilvl="4" w:tplc="87DA1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 Antiqua" w:hAnsi="Book Antiqua" w:hint="default"/>
      </w:rPr>
    </w:lvl>
    <w:lvl w:ilvl="5" w:tplc="610EB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 Antiqua" w:hAnsi="Book Antiqua" w:hint="default"/>
      </w:rPr>
    </w:lvl>
    <w:lvl w:ilvl="6" w:tplc="5CD0F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 Antiqua" w:hAnsi="Book Antiqua" w:hint="default"/>
      </w:rPr>
    </w:lvl>
    <w:lvl w:ilvl="7" w:tplc="77DCC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 Antiqua" w:hAnsi="Book Antiqua" w:hint="default"/>
      </w:rPr>
    </w:lvl>
    <w:lvl w:ilvl="8" w:tplc="DE4C8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 Antiqua" w:hAnsi="Book Antiqua" w:hint="default"/>
      </w:rPr>
    </w:lvl>
  </w:abstractNum>
  <w:abstractNum w:abstractNumId="47" w15:restartNumberingAfterBreak="0">
    <w:nsid w:val="64A5662E"/>
    <w:multiLevelType w:val="hybridMultilevel"/>
    <w:tmpl w:val="6E566E8A"/>
    <w:lvl w:ilvl="0" w:tplc="04090005">
      <w:start w:val="1"/>
      <w:numFmt w:val="decimal"/>
      <w:lvlText w:val="Figure II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DD838A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5B92AB9"/>
    <w:multiLevelType w:val="hybridMultilevel"/>
    <w:tmpl w:val="706AFD7C"/>
    <w:lvl w:ilvl="0" w:tplc="2AE8783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86E7B3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9AE26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98ACC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FEA6D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6E4B94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F6495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A7433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EE247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802B1E"/>
    <w:multiLevelType w:val="multilevel"/>
    <w:tmpl w:val="D6B440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6E1FA0"/>
    <w:multiLevelType w:val="hybridMultilevel"/>
    <w:tmpl w:val="F4364C88"/>
    <w:lvl w:ilvl="0" w:tplc="040C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1" w15:restartNumberingAfterBreak="0">
    <w:nsid w:val="71EC2CE2"/>
    <w:multiLevelType w:val="hybridMultilevel"/>
    <w:tmpl w:val="36BC5922"/>
    <w:name w:val="WW8Num102"/>
    <w:lvl w:ilvl="0" w:tplc="9E5242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640FF0"/>
    <w:multiLevelType w:val="hybridMultilevel"/>
    <w:tmpl w:val="50BEE20A"/>
    <w:lvl w:ilvl="0" w:tplc="04090005">
      <w:start w:val="1"/>
      <w:numFmt w:val="decimal"/>
      <w:lvlText w:val="Tabueau III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4EA0FA5"/>
    <w:multiLevelType w:val="hybridMultilevel"/>
    <w:tmpl w:val="BEDEC4EC"/>
    <w:name w:val="WW8Num104"/>
    <w:lvl w:ilvl="0" w:tplc="DA38329C">
      <w:start w:val="1"/>
      <w:numFmt w:val="decimal"/>
      <w:lvlText w:val="Figure III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E5242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5AA3D62"/>
    <w:multiLevelType w:val="hybridMultilevel"/>
    <w:tmpl w:val="C88AF792"/>
    <w:name w:val="WW8Num103"/>
    <w:lvl w:ilvl="0" w:tplc="0C0696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737B1D"/>
    <w:multiLevelType w:val="hybridMultilevel"/>
    <w:tmpl w:val="B30AFAB4"/>
    <w:lvl w:ilvl="0" w:tplc="1C0C4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874F97"/>
    <w:multiLevelType w:val="hybridMultilevel"/>
    <w:tmpl w:val="48DEEF52"/>
    <w:lvl w:ilvl="0" w:tplc="B8A64B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96C5D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F4E4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E2F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D4FF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9091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EF4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AD9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4A6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92155B"/>
    <w:multiLevelType w:val="hybridMultilevel"/>
    <w:tmpl w:val="832A5EAA"/>
    <w:lvl w:ilvl="0" w:tplc="A9B8A2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11"/>
  </w:num>
  <w:num w:numId="7">
    <w:abstractNumId w:val="39"/>
  </w:num>
  <w:num w:numId="8">
    <w:abstractNumId w:val="25"/>
  </w:num>
  <w:num w:numId="9">
    <w:abstractNumId w:val="0"/>
  </w:num>
  <w:num w:numId="10">
    <w:abstractNumId w:val="47"/>
  </w:num>
  <w:num w:numId="11">
    <w:abstractNumId w:val="53"/>
  </w:num>
  <w:num w:numId="12">
    <w:abstractNumId w:val="52"/>
  </w:num>
  <w:num w:numId="13">
    <w:abstractNumId w:val="21"/>
  </w:num>
  <w:num w:numId="14">
    <w:abstractNumId w:val="40"/>
  </w:num>
  <w:num w:numId="15">
    <w:abstractNumId w:val="27"/>
  </w:num>
  <w:num w:numId="16">
    <w:abstractNumId w:val="55"/>
  </w:num>
  <w:num w:numId="17">
    <w:abstractNumId w:val="17"/>
  </w:num>
  <w:num w:numId="18">
    <w:abstractNumId w:val="28"/>
  </w:num>
  <w:num w:numId="19">
    <w:abstractNumId w:val="14"/>
  </w:num>
  <w:num w:numId="20">
    <w:abstractNumId w:val="36"/>
  </w:num>
  <w:num w:numId="21">
    <w:abstractNumId w:val="33"/>
  </w:num>
  <w:num w:numId="22">
    <w:abstractNumId w:val="44"/>
  </w:num>
  <w:num w:numId="23">
    <w:abstractNumId w:val="43"/>
  </w:num>
  <w:num w:numId="24">
    <w:abstractNumId w:val="42"/>
  </w:num>
  <w:num w:numId="25">
    <w:abstractNumId w:val="51"/>
  </w:num>
  <w:num w:numId="26">
    <w:abstractNumId w:val="22"/>
  </w:num>
  <w:num w:numId="27">
    <w:abstractNumId w:val="49"/>
  </w:num>
  <w:num w:numId="28">
    <w:abstractNumId w:val="38"/>
  </w:num>
  <w:num w:numId="29">
    <w:abstractNumId w:val="35"/>
  </w:num>
  <w:num w:numId="30">
    <w:abstractNumId w:val="24"/>
  </w:num>
  <w:num w:numId="31">
    <w:abstractNumId w:val="30"/>
  </w:num>
  <w:num w:numId="32">
    <w:abstractNumId w:val="26"/>
  </w:num>
  <w:num w:numId="33">
    <w:abstractNumId w:val="37"/>
  </w:num>
  <w:num w:numId="34">
    <w:abstractNumId w:val="48"/>
  </w:num>
  <w:num w:numId="35">
    <w:abstractNumId w:val="56"/>
  </w:num>
  <w:num w:numId="36">
    <w:abstractNumId w:val="31"/>
  </w:num>
  <w:num w:numId="37">
    <w:abstractNumId w:val="15"/>
  </w:num>
  <w:num w:numId="38">
    <w:abstractNumId w:val="45"/>
  </w:num>
  <w:num w:numId="39">
    <w:abstractNumId w:val="50"/>
  </w:num>
  <w:num w:numId="40">
    <w:abstractNumId w:val="19"/>
  </w:num>
  <w:num w:numId="41">
    <w:abstractNumId w:val="57"/>
  </w:num>
  <w:num w:numId="42">
    <w:abstractNumId w:val="23"/>
  </w:num>
  <w:num w:numId="43">
    <w:abstractNumId w:val="32"/>
  </w:num>
  <w:num w:numId="44">
    <w:abstractNumId w:val="41"/>
  </w:num>
  <w:num w:numId="45">
    <w:abstractNumId w:val="18"/>
  </w:num>
  <w:num w:numId="46">
    <w:abstractNumId w:val="16"/>
  </w:num>
  <w:num w:numId="47">
    <w:abstractNumId w:val="46"/>
  </w:num>
  <w:num w:numId="48">
    <w:abstractNumId w:val="29"/>
  </w:num>
  <w:num w:numId="49">
    <w:abstractNumId w:val="34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style="v-text-anchor:middle" fill="f" fillcolor="#3f80cd" strokecolor="none [3213]">
      <v:fill color="#3f80cd" color2="#9bc1ff" rotate="t" on="f" type="gradient">
        <o:fill v:ext="view" type="gradientUnscaled"/>
      </v:fill>
      <v:stroke color="none [3213]"/>
      <v:shadow on="t" opacity="22937f" origin=",.5" offset="0,.63889mm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63"/>
    <w:rsid w:val="000446D2"/>
    <w:rsid w:val="00055432"/>
    <w:rsid w:val="00056436"/>
    <w:rsid w:val="00060BAE"/>
    <w:rsid w:val="00064042"/>
    <w:rsid w:val="00066541"/>
    <w:rsid w:val="00083750"/>
    <w:rsid w:val="00084782"/>
    <w:rsid w:val="0009520B"/>
    <w:rsid w:val="000B5EE1"/>
    <w:rsid w:val="000B7947"/>
    <w:rsid w:val="000C4363"/>
    <w:rsid w:val="000D2F8D"/>
    <w:rsid w:val="000D52B3"/>
    <w:rsid w:val="000D5E7D"/>
    <w:rsid w:val="000F37E0"/>
    <w:rsid w:val="001002E6"/>
    <w:rsid w:val="00105C3B"/>
    <w:rsid w:val="0010727A"/>
    <w:rsid w:val="00107D04"/>
    <w:rsid w:val="00115D4C"/>
    <w:rsid w:val="00116C7B"/>
    <w:rsid w:val="001175CF"/>
    <w:rsid w:val="00120C42"/>
    <w:rsid w:val="001228EC"/>
    <w:rsid w:val="00125AF6"/>
    <w:rsid w:val="001304DE"/>
    <w:rsid w:val="00140BA1"/>
    <w:rsid w:val="00142E75"/>
    <w:rsid w:val="00165831"/>
    <w:rsid w:val="00167320"/>
    <w:rsid w:val="0018156C"/>
    <w:rsid w:val="00193199"/>
    <w:rsid w:val="001977F4"/>
    <w:rsid w:val="001A3608"/>
    <w:rsid w:val="001A38DF"/>
    <w:rsid w:val="001B0EF6"/>
    <w:rsid w:val="001C4B44"/>
    <w:rsid w:val="001C731D"/>
    <w:rsid w:val="001C7992"/>
    <w:rsid w:val="001D57A8"/>
    <w:rsid w:val="001D6B3D"/>
    <w:rsid w:val="001F348E"/>
    <w:rsid w:val="001F3A86"/>
    <w:rsid w:val="00200737"/>
    <w:rsid w:val="00202EFC"/>
    <w:rsid w:val="00220519"/>
    <w:rsid w:val="002208CB"/>
    <w:rsid w:val="00221B5C"/>
    <w:rsid w:val="002239C9"/>
    <w:rsid w:val="002325D3"/>
    <w:rsid w:val="00232F14"/>
    <w:rsid w:val="0024068C"/>
    <w:rsid w:val="00242EE1"/>
    <w:rsid w:val="002504E2"/>
    <w:rsid w:val="00252A34"/>
    <w:rsid w:val="002621A4"/>
    <w:rsid w:val="0029243C"/>
    <w:rsid w:val="002A04C2"/>
    <w:rsid w:val="002A187D"/>
    <w:rsid w:val="002A1EFC"/>
    <w:rsid w:val="002A5A1A"/>
    <w:rsid w:val="002B046A"/>
    <w:rsid w:val="002B7555"/>
    <w:rsid w:val="002C5D15"/>
    <w:rsid w:val="002C61CA"/>
    <w:rsid w:val="002F05DE"/>
    <w:rsid w:val="002F698F"/>
    <w:rsid w:val="00312DCC"/>
    <w:rsid w:val="00313994"/>
    <w:rsid w:val="00324665"/>
    <w:rsid w:val="0034382C"/>
    <w:rsid w:val="003515C6"/>
    <w:rsid w:val="00353EFB"/>
    <w:rsid w:val="00357991"/>
    <w:rsid w:val="00362CAE"/>
    <w:rsid w:val="003631B3"/>
    <w:rsid w:val="003870A1"/>
    <w:rsid w:val="003979BA"/>
    <w:rsid w:val="003C0DAC"/>
    <w:rsid w:val="003C154E"/>
    <w:rsid w:val="003E0DD4"/>
    <w:rsid w:val="003F035E"/>
    <w:rsid w:val="003F2D8E"/>
    <w:rsid w:val="003F73B6"/>
    <w:rsid w:val="00406995"/>
    <w:rsid w:val="004075D6"/>
    <w:rsid w:val="00415A86"/>
    <w:rsid w:val="0041610D"/>
    <w:rsid w:val="00426462"/>
    <w:rsid w:val="00434736"/>
    <w:rsid w:val="00450AF9"/>
    <w:rsid w:val="00455AC6"/>
    <w:rsid w:val="00485E18"/>
    <w:rsid w:val="00493795"/>
    <w:rsid w:val="00494441"/>
    <w:rsid w:val="00496E9D"/>
    <w:rsid w:val="004975E0"/>
    <w:rsid w:val="004A7552"/>
    <w:rsid w:val="004C62BC"/>
    <w:rsid w:val="004D017F"/>
    <w:rsid w:val="004D3C7E"/>
    <w:rsid w:val="004D5BBA"/>
    <w:rsid w:val="004E191D"/>
    <w:rsid w:val="004F2089"/>
    <w:rsid w:val="004F2481"/>
    <w:rsid w:val="00502BB0"/>
    <w:rsid w:val="00515E25"/>
    <w:rsid w:val="005206C0"/>
    <w:rsid w:val="00527E82"/>
    <w:rsid w:val="00537B79"/>
    <w:rsid w:val="00556A25"/>
    <w:rsid w:val="00560351"/>
    <w:rsid w:val="005734AE"/>
    <w:rsid w:val="00584B96"/>
    <w:rsid w:val="005C1B9D"/>
    <w:rsid w:val="005C1D34"/>
    <w:rsid w:val="005D5CFF"/>
    <w:rsid w:val="005E4B61"/>
    <w:rsid w:val="00602E4A"/>
    <w:rsid w:val="006057F5"/>
    <w:rsid w:val="00606289"/>
    <w:rsid w:val="00615573"/>
    <w:rsid w:val="00620720"/>
    <w:rsid w:val="006252F7"/>
    <w:rsid w:val="00642AE7"/>
    <w:rsid w:val="00653A70"/>
    <w:rsid w:val="00655DD6"/>
    <w:rsid w:val="00663AE3"/>
    <w:rsid w:val="00675468"/>
    <w:rsid w:val="00677368"/>
    <w:rsid w:val="00681726"/>
    <w:rsid w:val="00683C30"/>
    <w:rsid w:val="006A0EFB"/>
    <w:rsid w:val="006A7BCC"/>
    <w:rsid w:val="006B7343"/>
    <w:rsid w:val="006D217E"/>
    <w:rsid w:val="006D2CC8"/>
    <w:rsid w:val="006D566C"/>
    <w:rsid w:val="006E0414"/>
    <w:rsid w:val="00700C84"/>
    <w:rsid w:val="007023BC"/>
    <w:rsid w:val="00715753"/>
    <w:rsid w:val="00716251"/>
    <w:rsid w:val="00724A4D"/>
    <w:rsid w:val="00735B10"/>
    <w:rsid w:val="00737FC8"/>
    <w:rsid w:val="00746DFB"/>
    <w:rsid w:val="00747034"/>
    <w:rsid w:val="007556C9"/>
    <w:rsid w:val="00766671"/>
    <w:rsid w:val="007751C3"/>
    <w:rsid w:val="00785848"/>
    <w:rsid w:val="007A1999"/>
    <w:rsid w:val="007A6A58"/>
    <w:rsid w:val="007C4CB0"/>
    <w:rsid w:val="007C60E5"/>
    <w:rsid w:val="007C7809"/>
    <w:rsid w:val="007D15A5"/>
    <w:rsid w:val="007D460A"/>
    <w:rsid w:val="007D72BC"/>
    <w:rsid w:val="007E5CF8"/>
    <w:rsid w:val="007F259E"/>
    <w:rsid w:val="008007D7"/>
    <w:rsid w:val="00820C8D"/>
    <w:rsid w:val="00833EF7"/>
    <w:rsid w:val="008403F2"/>
    <w:rsid w:val="008434B4"/>
    <w:rsid w:val="0085519D"/>
    <w:rsid w:val="00856A0F"/>
    <w:rsid w:val="0087378D"/>
    <w:rsid w:val="0087510F"/>
    <w:rsid w:val="00877C0D"/>
    <w:rsid w:val="00877D70"/>
    <w:rsid w:val="00881400"/>
    <w:rsid w:val="00885E0B"/>
    <w:rsid w:val="0089214A"/>
    <w:rsid w:val="008A3D1C"/>
    <w:rsid w:val="008B3653"/>
    <w:rsid w:val="008B5C87"/>
    <w:rsid w:val="008C4068"/>
    <w:rsid w:val="008C679C"/>
    <w:rsid w:val="008D4A16"/>
    <w:rsid w:val="008D556E"/>
    <w:rsid w:val="008E4CFA"/>
    <w:rsid w:val="008E7E38"/>
    <w:rsid w:val="008F2FB2"/>
    <w:rsid w:val="008F673E"/>
    <w:rsid w:val="00905321"/>
    <w:rsid w:val="00911B3F"/>
    <w:rsid w:val="00911BA1"/>
    <w:rsid w:val="00911F3B"/>
    <w:rsid w:val="009305F6"/>
    <w:rsid w:val="009337C8"/>
    <w:rsid w:val="00953A41"/>
    <w:rsid w:val="009869D7"/>
    <w:rsid w:val="009A275B"/>
    <w:rsid w:val="009A2DAC"/>
    <w:rsid w:val="009A3765"/>
    <w:rsid w:val="009A762F"/>
    <w:rsid w:val="009B368D"/>
    <w:rsid w:val="009B60B5"/>
    <w:rsid w:val="009D0DC8"/>
    <w:rsid w:val="009D1EBE"/>
    <w:rsid w:val="009E60D3"/>
    <w:rsid w:val="00A279BF"/>
    <w:rsid w:val="00A30E77"/>
    <w:rsid w:val="00A31935"/>
    <w:rsid w:val="00A42CC0"/>
    <w:rsid w:val="00A60AE7"/>
    <w:rsid w:val="00A6775D"/>
    <w:rsid w:val="00A71BDB"/>
    <w:rsid w:val="00A843DE"/>
    <w:rsid w:val="00A90B01"/>
    <w:rsid w:val="00A975E1"/>
    <w:rsid w:val="00AB52C8"/>
    <w:rsid w:val="00AC6205"/>
    <w:rsid w:val="00AD1454"/>
    <w:rsid w:val="00AF6A1E"/>
    <w:rsid w:val="00B01AA2"/>
    <w:rsid w:val="00B31D32"/>
    <w:rsid w:val="00B50E01"/>
    <w:rsid w:val="00B547E2"/>
    <w:rsid w:val="00B55708"/>
    <w:rsid w:val="00B6064E"/>
    <w:rsid w:val="00B65067"/>
    <w:rsid w:val="00B733CB"/>
    <w:rsid w:val="00B8200D"/>
    <w:rsid w:val="00B867B6"/>
    <w:rsid w:val="00BA3D37"/>
    <w:rsid w:val="00BA5A08"/>
    <w:rsid w:val="00BB7C77"/>
    <w:rsid w:val="00BC348D"/>
    <w:rsid w:val="00BD4468"/>
    <w:rsid w:val="00BD6773"/>
    <w:rsid w:val="00BE34A8"/>
    <w:rsid w:val="00BE5753"/>
    <w:rsid w:val="00C013A8"/>
    <w:rsid w:val="00C025DD"/>
    <w:rsid w:val="00C03328"/>
    <w:rsid w:val="00C11924"/>
    <w:rsid w:val="00C17CAF"/>
    <w:rsid w:val="00C227A1"/>
    <w:rsid w:val="00C246B5"/>
    <w:rsid w:val="00C24F90"/>
    <w:rsid w:val="00C25015"/>
    <w:rsid w:val="00C329BE"/>
    <w:rsid w:val="00C372B9"/>
    <w:rsid w:val="00C4140D"/>
    <w:rsid w:val="00C47195"/>
    <w:rsid w:val="00C602E8"/>
    <w:rsid w:val="00C61449"/>
    <w:rsid w:val="00C71ECF"/>
    <w:rsid w:val="00C80A67"/>
    <w:rsid w:val="00C85394"/>
    <w:rsid w:val="00C940D7"/>
    <w:rsid w:val="00C97516"/>
    <w:rsid w:val="00CB4285"/>
    <w:rsid w:val="00CC7A7E"/>
    <w:rsid w:val="00CD6101"/>
    <w:rsid w:val="00CE2878"/>
    <w:rsid w:val="00CF1013"/>
    <w:rsid w:val="00CF476D"/>
    <w:rsid w:val="00D01B6B"/>
    <w:rsid w:val="00D07326"/>
    <w:rsid w:val="00D101F0"/>
    <w:rsid w:val="00D104A9"/>
    <w:rsid w:val="00D23C51"/>
    <w:rsid w:val="00D3229E"/>
    <w:rsid w:val="00D46E71"/>
    <w:rsid w:val="00D56FCB"/>
    <w:rsid w:val="00D662BB"/>
    <w:rsid w:val="00D67761"/>
    <w:rsid w:val="00D75402"/>
    <w:rsid w:val="00D80343"/>
    <w:rsid w:val="00DA1BC4"/>
    <w:rsid w:val="00DB5524"/>
    <w:rsid w:val="00DD3699"/>
    <w:rsid w:val="00DD4BFF"/>
    <w:rsid w:val="00DF20C6"/>
    <w:rsid w:val="00DF6934"/>
    <w:rsid w:val="00E010A5"/>
    <w:rsid w:val="00E03504"/>
    <w:rsid w:val="00E05DD8"/>
    <w:rsid w:val="00E0672A"/>
    <w:rsid w:val="00E10BF3"/>
    <w:rsid w:val="00E13DC4"/>
    <w:rsid w:val="00E157DD"/>
    <w:rsid w:val="00E21139"/>
    <w:rsid w:val="00E26752"/>
    <w:rsid w:val="00E43897"/>
    <w:rsid w:val="00E55C03"/>
    <w:rsid w:val="00E61EC4"/>
    <w:rsid w:val="00E72349"/>
    <w:rsid w:val="00E72C33"/>
    <w:rsid w:val="00E76EDB"/>
    <w:rsid w:val="00E77AC7"/>
    <w:rsid w:val="00E87792"/>
    <w:rsid w:val="00E94786"/>
    <w:rsid w:val="00E977F1"/>
    <w:rsid w:val="00EB0DAC"/>
    <w:rsid w:val="00EC6A88"/>
    <w:rsid w:val="00ED26D5"/>
    <w:rsid w:val="00ED2796"/>
    <w:rsid w:val="00ED6CF1"/>
    <w:rsid w:val="00EE7B02"/>
    <w:rsid w:val="00EF7554"/>
    <w:rsid w:val="00F05EB8"/>
    <w:rsid w:val="00F11E37"/>
    <w:rsid w:val="00F15223"/>
    <w:rsid w:val="00F17E05"/>
    <w:rsid w:val="00F33CF3"/>
    <w:rsid w:val="00F45F10"/>
    <w:rsid w:val="00F62CB5"/>
    <w:rsid w:val="00F66567"/>
    <w:rsid w:val="00F67D1B"/>
    <w:rsid w:val="00F67D8B"/>
    <w:rsid w:val="00F751B7"/>
    <w:rsid w:val="00F81ED9"/>
    <w:rsid w:val="00F95933"/>
    <w:rsid w:val="00FA0DFA"/>
    <w:rsid w:val="00FB4A0B"/>
    <w:rsid w:val="00FD56F8"/>
    <w:rsid w:val="00FE181B"/>
    <w:rsid w:val="00FE57DA"/>
    <w:rsid w:val="00FE6C2C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v-text-anchor:middle" fill="f" fillcolor="#3f80cd" strokecolor="none [3213]">
      <v:fill color="#3f80cd" color2="#9bc1ff" rotate="t" on="f" type="gradient">
        <o:fill v:ext="view" type="gradientUnscaled"/>
      </v:fill>
      <v:stroke color="none [3213]"/>
      <v:shadow on="t" opacity="22937f" origin=",.5" offset="0,.63889mm"/>
      <v:textbox inset="0,0,0,0"/>
    </o:shapedefaults>
    <o:shapelayout v:ext="edit">
      <o:idmap v:ext="edit" data="1"/>
    </o:shapelayout>
  </w:shapeDefaults>
  <w:decimalSymbol w:val=","/>
  <w:listSeparator w:val=";"/>
  <w14:docId w14:val="069963FB"/>
  <w14:defaultImageDpi w14:val="300"/>
  <w15:docId w15:val="{847FFFD3-BC83-A647-B8E7-AAF06B60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C4363"/>
    <w:pPr>
      <w:suppressAutoHyphens/>
    </w:pPr>
    <w:rPr>
      <w:lang w:val="en-US" w:eastAsia="ar-SA"/>
    </w:rPr>
  </w:style>
  <w:style w:type="paragraph" w:styleId="Titre1">
    <w:name w:val="heading 1"/>
    <w:basedOn w:val="Normal"/>
    <w:next w:val="Texte"/>
    <w:qFormat/>
    <w:rsid w:val="0029243C"/>
    <w:pPr>
      <w:keepNext/>
      <w:numPr>
        <w:numId w:val="9"/>
      </w:numPr>
      <w:spacing w:before="360" w:after="180"/>
      <w:outlineLvl w:val="0"/>
    </w:pPr>
    <w:rPr>
      <w:rFonts w:ascii="Book Antiqua" w:hAnsi="Book Antiqua" w:cs="Arial"/>
      <w:b/>
      <w:bCs/>
      <w:i/>
      <w:kern w:val="1"/>
      <w:sz w:val="30"/>
      <w:szCs w:val="32"/>
      <w:lang w:val="fr-FR"/>
    </w:rPr>
  </w:style>
  <w:style w:type="paragraph" w:styleId="Titre2">
    <w:name w:val="heading 2"/>
    <w:basedOn w:val="Normal"/>
    <w:next w:val="Texte"/>
    <w:qFormat/>
    <w:rsid w:val="00CF1013"/>
    <w:pPr>
      <w:keepNext/>
      <w:numPr>
        <w:ilvl w:val="1"/>
        <w:numId w:val="9"/>
      </w:numPr>
      <w:spacing w:before="360" w:after="180"/>
      <w:outlineLvl w:val="1"/>
    </w:pPr>
    <w:rPr>
      <w:rFonts w:ascii="Book Antiqua" w:hAnsi="Book Antiqua" w:cs="Arial"/>
      <w:b/>
      <w:bCs/>
      <w:i/>
      <w:iCs/>
      <w:sz w:val="26"/>
      <w:szCs w:val="28"/>
      <w:lang w:val="fr-FR"/>
    </w:rPr>
  </w:style>
  <w:style w:type="paragraph" w:styleId="Titre3">
    <w:name w:val="heading 3"/>
    <w:basedOn w:val="Normal"/>
    <w:next w:val="Texte"/>
    <w:qFormat/>
    <w:rsid w:val="00CF1013"/>
    <w:pPr>
      <w:keepNext/>
      <w:numPr>
        <w:ilvl w:val="2"/>
        <w:numId w:val="9"/>
      </w:numPr>
      <w:spacing w:before="360" w:after="180"/>
      <w:outlineLvl w:val="2"/>
    </w:pPr>
    <w:rPr>
      <w:rFonts w:ascii="Book Antiqua" w:hAnsi="Book Antiqua" w:cs="Arial"/>
      <w:b/>
      <w:bCs/>
      <w:i/>
      <w:szCs w:val="26"/>
      <w:lang w:val="fr-FR"/>
    </w:rPr>
  </w:style>
  <w:style w:type="paragraph" w:styleId="Titre4">
    <w:name w:val="heading 4"/>
    <w:basedOn w:val="Normal"/>
    <w:next w:val="Texte"/>
    <w:qFormat/>
    <w:rsid w:val="008D4A16"/>
    <w:pPr>
      <w:keepNext/>
      <w:numPr>
        <w:ilvl w:val="3"/>
        <w:numId w:val="9"/>
      </w:numPr>
      <w:spacing w:before="360" w:after="180"/>
      <w:outlineLvl w:val="3"/>
    </w:pPr>
    <w:rPr>
      <w:bCs/>
      <w:i/>
      <w:szCs w:val="28"/>
      <w:lang w:val="fr-FR"/>
    </w:rPr>
  </w:style>
  <w:style w:type="paragraph" w:styleId="Titre5">
    <w:name w:val="heading 5"/>
    <w:basedOn w:val="Normal"/>
    <w:next w:val="Normal"/>
    <w:qFormat/>
    <w:rsid w:val="00CF101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F101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CF1013"/>
    <w:pPr>
      <w:numPr>
        <w:ilvl w:val="6"/>
        <w:numId w:val="9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CF1013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CF101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link w:val="TexteCar1"/>
    <w:rsid w:val="002621A4"/>
    <w:pPr>
      <w:spacing w:before="120" w:after="120" w:line="300" w:lineRule="atLeast"/>
      <w:jc w:val="both"/>
    </w:pPr>
    <w:rPr>
      <w:rFonts w:ascii="Book Antiqua" w:hAnsi="Book Antiqua"/>
      <w:sz w:val="22"/>
      <w:lang w:val="fr-FR"/>
    </w:rPr>
  </w:style>
  <w:style w:type="character" w:customStyle="1" w:styleId="TexteCar1">
    <w:name w:val="Texte Car1"/>
    <w:link w:val="Texte"/>
    <w:rsid w:val="002621A4"/>
    <w:rPr>
      <w:rFonts w:ascii="Book Antiqua" w:hAnsi="Book Antiqua"/>
      <w:sz w:val="22"/>
      <w:szCs w:val="24"/>
      <w:lang w:val="fr-FR" w:eastAsia="ar-SA" w:bidi="ar-SA"/>
    </w:rPr>
  </w:style>
  <w:style w:type="character" w:customStyle="1" w:styleId="p1aCar">
    <w:name w:val="p1a Car"/>
    <w:rsid w:val="00C25015"/>
    <w:rPr>
      <w:rFonts w:ascii="Times" w:hAnsi="Times"/>
      <w:lang w:val="en-US" w:eastAsia="ar-SA" w:bidi="ar-SA"/>
    </w:rPr>
  </w:style>
  <w:style w:type="paragraph" w:styleId="TM1">
    <w:name w:val="toc 1"/>
    <w:basedOn w:val="Normal"/>
    <w:next w:val="Normal"/>
    <w:semiHidden/>
    <w:rsid w:val="00167320"/>
    <w:rPr>
      <w:rFonts w:ascii="Book Antiqua" w:hAnsi="Book Antiqua"/>
      <w:sz w:val="22"/>
    </w:rPr>
  </w:style>
  <w:style w:type="paragraph" w:styleId="TM2">
    <w:name w:val="toc 2"/>
    <w:basedOn w:val="Normal"/>
    <w:next w:val="Normal"/>
    <w:semiHidden/>
    <w:rsid w:val="000C4363"/>
    <w:pPr>
      <w:ind w:left="240"/>
    </w:pPr>
  </w:style>
  <w:style w:type="paragraph" w:styleId="Notedebasdepage">
    <w:name w:val="footnote text"/>
    <w:basedOn w:val="Normal"/>
    <w:semiHidden/>
    <w:rsid w:val="000C4363"/>
    <w:pPr>
      <w:widowControl w:val="0"/>
      <w:spacing w:after="120"/>
      <w:jc w:val="both"/>
    </w:pPr>
    <w:rPr>
      <w:sz w:val="22"/>
      <w:szCs w:val="20"/>
      <w:lang w:val="fr-FR"/>
    </w:rPr>
  </w:style>
  <w:style w:type="paragraph" w:customStyle="1" w:styleId="Enumration">
    <w:name w:val="Enumération"/>
    <w:basedOn w:val="Normal"/>
    <w:rsid w:val="000C4363"/>
    <w:pPr>
      <w:tabs>
        <w:tab w:val="left" w:pos="794"/>
      </w:tabs>
      <w:spacing w:after="120"/>
      <w:jc w:val="both"/>
    </w:pPr>
    <w:rPr>
      <w:lang w:val="fr-FR"/>
    </w:rPr>
  </w:style>
  <w:style w:type="paragraph" w:styleId="TM4">
    <w:name w:val="toc 4"/>
    <w:basedOn w:val="Normal"/>
    <w:next w:val="Normal"/>
    <w:semiHidden/>
    <w:rsid w:val="000C4363"/>
    <w:pPr>
      <w:ind w:left="720"/>
    </w:pPr>
  </w:style>
  <w:style w:type="paragraph" w:customStyle="1" w:styleId="figure0">
    <w:name w:val="figure"/>
    <w:basedOn w:val="Texte"/>
    <w:next w:val="Texte"/>
    <w:rsid w:val="000C4363"/>
    <w:pPr>
      <w:tabs>
        <w:tab w:val="num" w:pos="360"/>
      </w:tabs>
      <w:spacing w:after="480"/>
      <w:ind w:left="360" w:hanging="360"/>
      <w:jc w:val="center"/>
    </w:pPr>
    <w:rPr>
      <w:i/>
    </w:rPr>
  </w:style>
  <w:style w:type="paragraph" w:styleId="TM5">
    <w:name w:val="toc 5"/>
    <w:basedOn w:val="Normal"/>
    <w:semiHidden/>
    <w:rsid w:val="00C25015"/>
    <w:pPr>
      <w:suppressLineNumbers/>
      <w:tabs>
        <w:tab w:val="right" w:leader="dot" w:pos="9637"/>
      </w:tabs>
      <w:ind w:left="1132"/>
    </w:pPr>
    <w:rPr>
      <w:rFonts w:ascii="Times" w:hAnsi="Times"/>
    </w:rPr>
  </w:style>
  <w:style w:type="paragraph" w:styleId="TM6">
    <w:name w:val="toc 6"/>
    <w:basedOn w:val="Normal"/>
    <w:semiHidden/>
    <w:rsid w:val="00C25015"/>
    <w:pPr>
      <w:suppressLineNumbers/>
      <w:tabs>
        <w:tab w:val="right" w:leader="dot" w:pos="9637"/>
      </w:tabs>
      <w:ind w:left="1415"/>
    </w:pPr>
    <w:rPr>
      <w:rFonts w:ascii="Times" w:hAnsi="Times"/>
    </w:rPr>
  </w:style>
  <w:style w:type="paragraph" w:styleId="TM7">
    <w:name w:val="toc 7"/>
    <w:basedOn w:val="Normal"/>
    <w:semiHidden/>
    <w:rsid w:val="00C25015"/>
    <w:pPr>
      <w:suppressLineNumbers/>
      <w:tabs>
        <w:tab w:val="right" w:leader="dot" w:pos="9637"/>
      </w:tabs>
      <w:ind w:left="1698"/>
    </w:pPr>
    <w:rPr>
      <w:rFonts w:ascii="Times" w:hAnsi="Times"/>
    </w:rPr>
  </w:style>
  <w:style w:type="paragraph" w:styleId="TM8">
    <w:name w:val="toc 8"/>
    <w:basedOn w:val="Normal"/>
    <w:semiHidden/>
    <w:rsid w:val="00C25015"/>
    <w:pPr>
      <w:suppressLineNumbers/>
      <w:tabs>
        <w:tab w:val="right" w:leader="dot" w:pos="9637"/>
      </w:tabs>
      <w:ind w:left="1981"/>
    </w:pPr>
    <w:rPr>
      <w:rFonts w:ascii="Times" w:hAnsi="Times"/>
    </w:rPr>
  </w:style>
  <w:style w:type="paragraph" w:styleId="TM9">
    <w:name w:val="toc 9"/>
    <w:basedOn w:val="Normal"/>
    <w:semiHidden/>
    <w:rsid w:val="00C25015"/>
    <w:pPr>
      <w:suppressLineNumbers/>
      <w:tabs>
        <w:tab w:val="right" w:leader="dot" w:pos="9637"/>
      </w:tabs>
      <w:ind w:left="2264"/>
    </w:pPr>
    <w:rPr>
      <w:rFonts w:ascii="Times" w:hAnsi="Times"/>
    </w:rPr>
  </w:style>
  <w:style w:type="paragraph" w:customStyle="1" w:styleId="Chapitre">
    <w:name w:val="Chapitre"/>
    <w:basedOn w:val="Normal"/>
    <w:rsid w:val="000C4363"/>
    <w:pPr>
      <w:suppressAutoHyphens w:val="0"/>
      <w:spacing w:before="3000" w:after="1080"/>
    </w:pPr>
    <w:rPr>
      <w:rFonts w:ascii="Book Antiqua" w:hAnsi="Book Antiqua"/>
      <w:b/>
      <w:bCs/>
      <w:i/>
      <w:iCs/>
      <w:sz w:val="72"/>
      <w:szCs w:val="20"/>
      <w:lang w:val="fr-FR" w:eastAsia="en-US"/>
    </w:rPr>
  </w:style>
  <w:style w:type="character" w:styleId="Marquedecommentaire">
    <w:name w:val="annotation reference"/>
    <w:semiHidden/>
    <w:rsid w:val="000C4363"/>
    <w:rPr>
      <w:sz w:val="16"/>
      <w:szCs w:val="16"/>
    </w:rPr>
  </w:style>
  <w:style w:type="paragraph" w:styleId="Commentaire">
    <w:name w:val="annotation text"/>
    <w:basedOn w:val="Normal"/>
    <w:semiHidden/>
    <w:rsid w:val="000C4363"/>
    <w:rPr>
      <w:sz w:val="20"/>
      <w:szCs w:val="20"/>
    </w:rPr>
  </w:style>
  <w:style w:type="paragraph" w:customStyle="1" w:styleId="figure2">
    <w:name w:val="figure2"/>
    <w:basedOn w:val="Texte"/>
    <w:next w:val="Texte"/>
    <w:rsid w:val="000C4363"/>
    <w:pPr>
      <w:tabs>
        <w:tab w:val="num" w:pos="360"/>
      </w:tabs>
      <w:spacing w:after="480"/>
      <w:ind w:left="360" w:hanging="360"/>
      <w:jc w:val="center"/>
    </w:pPr>
    <w:rPr>
      <w:i/>
    </w:rPr>
  </w:style>
  <w:style w:type="paragraph" w:customStyle="1" w:styleId="figure3">
    <w:name w:val="figure3"/>
    <w:basedOn w:val="Texte"/>
    <w:next w:val="Texte"/>
    <w:rsid w:val="00055432"/>
    <w:pPr>
      <w:tabs>
        <w:tab w:val="num" w:pos="360"/>
      </w:tabs>
      <w:spacing w:after="480"/>
      <w:ind w:left="360" w:hanging="360"/>
      <w:jc w:val="center"/>
    </w:pPr>
    <w:rPr>
      <w:i/>
    </w:rPr>
  </w:style>
  <w:style w:type="paragraph" w:customStyle="1" w:styleId="Tableau">
    <w:name w:val="Tableau"/>
    <w:basedOn w:val="Normal"/>
    <w:next w:val="Texte"/>
    <w:rsid w:val="00055432"/>
    <w:pPr>
      <w:tabs>
        <w:tab w:val="num" w:pos="360"/>
      </w:tabs>
      <w:spacing w:before="120" w:after="480"/>
      <w:ind w:left="360" w:hanging="360"/>
      <w:jc w:val="center"/>
    </w:pPr>
    <w:rPr>
      <w:rFonts w:ascii="Book Antiqua" w:hAnsi="Book Antiqua"/>
      <w:i/>
      <w:lang w:val="fr-FR"/>
    </w:rPr>
  </w:style>
  <w:style w:type="paragraph" w:styleId="Listenumros">
    <w:name w:val="List Number"/>
    <w:basedOn w:val="Normal"/>
    <w:rsid w:val="00E157DD"/>
    <w:pPr>
      <w:suppressAutoHyphens w:val="0"/>
      <w:ind w:left="360" w:hanging="360"/>
      <w:jc w:val="both"/>
    </w:pPr>
    <w:rPr>
      <w:sz w:val="20"/>
      <w:szCs w:val="20"/>
      <w:lang w:val="fr-FR" w:eastAsia="fr-FR"/>
    </w:rPr>
  </w:style>
  <w:style w:type="paragraph" w:customStyle="1" w:styleId="figure4">
    <w:name w:val="figure4"/>
    <w:basedOn w:val="Texte"/>
    <w:rsid w:val="006252F7"/>
    <w:pPr>
      <w:tabs>
        <w:tab w:val="left" w:pos="6"/>
        <w:tab w:val="num" w:pos="360"/>
      </w:tabs>
      <w:spacing w:after="480"/>
      <w:ind w:left="360" w:hanging="360"/>
      <w:jc w:val="center"/>
    </w:pPr>
    <w:rPr>
      <w:i/>
    </w:rPr>
  </w:style>
  <w:style w:type="paragraph" w:styleId="TM3">
    <w:name w:val="toc 3"/>
    <w:basedOn w:val="Normal"/>
    <w:next w:val="Normal"/>
    <w:autoRedefine/>
    <w:semiHidden/>
    <w:rsid w:val="00556A25"/>
    <w:pPr>
      <w:ind w:left="480"/>
    </w:pPr>
  </w:style>
  <w:style w:type="paragraph" w:styleId="En-tte">
    <w:name w:val="header"/>
    <w:basedOn w:val="Normal"/>
    <w:rsid w:val="0029243C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EC6A88"/>
    <w:rPr>
      <w:rFonts w:ascii="Tahoma" w:hAnsi="Tahoma" w:cs="Tahoma"/>
      <w:sz w:val="16"/>
      <w:szCs w:val="16"/>
    </w:rPr>
  </w:style>
  <w:style w:type="paragraph" w:styleId="Tabledesillustrations">
    <w:name w:val="table of figures"/>
    <w:basedOn w:val="Normal"/>
    <w:next w:val="Normal"/>
    <w:semiHidden/>
    <w:rsid w:val="00E94786"/>
  </w:style>
  <w:style w:type="paragraph" w:styleId="Pieddepage">
    <w:name w:val="footer"/>
    <w:basedOn w:val="Normal"/>
    <w:rsid w:val="00116C7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372B9"/>
  </w:style>
  <w:style w:type="character" w:styleId="Lienhypertexte">
    <w:name w:val="Hyperlink"/>
    <w:rsid w:val="002208CB"/>
    <w:rPr>
      <w:color w:val="0000FF"/>
      <w:u w:val="single"/>
    </w:rPr>
  </w:style>
  <w:style w:type="paragraph" w:customStyle="1" w:styleId="Figure">
    <w:name w:val="Figure"/>
    <w:basedOn w:val="Normal"/>
    <w:next w:val="Normal"/>
    <w:link w:val="FigureCar"/>
    <w:rsid w:val="00A60AE7"/>
    <w:pPr>
      <w:numPr>
        <w:numId w:val="38"/>
      </w:numPr>
      <w:suppressAutoHyphens w:val="0"/>
      <w:spacing w:before="60" w:after="180"/>
      <w:ind w:left="357" w:hanging="357"/>
      <w:contextualSpacing/>
      <w:jc w:val="center"/>
    </w:pPr>
    <w:rPr>
      <w:i/>
      <w:u w:val="single"/>
      <w:lang w:val="fr-FR" w:eastAsia="fr-FR"/>
    </w:rPr>
  </w:style>
  <w:style w:type="paragraph" w:customStyle="1" w:styleId="image">
    <w:name w:val="image"/>
    <w:basedOn w:val="Normal"/>
    <w:next w:val="Figure"/>
    <w:rsid w:val="00A60AE7"/>
    <w:pPr>
      <w:suppressAutoHyphens w:val="0"/>
      <w:spacing w:before="240"/>
      <w:ind w:left="-567" w:right="-567"/>
      <w:jc w:val="center"/>
    </w:pPr>
    <w:rPr>
      <w:lang w:val="fr-FR" w:eastAsia="fr-FR"/>
    </w:rPr>
  </w:style>
  <w:style w:type="character" w:customStyle="1" w:styleId="FigureCar">
    <w:name w:val="Figure Car"/>
    <w:link w:val="Figure"/>
    <w:rsid w:val="00A60AE7"/>
    <w:rPr>
      <w:i/>
      <w:sz w:val="24"/>
      <w:szCs w:val="24"/>
      <w:u w:val="single"/>
      <w:lang w:val="fr-FR" w:eastAsia="fr-FR" w:bidi="ar-SA"/>
    </w:rPr>
  </w:style>
  <w:style w:type="table" w:styleId="Grilledutableau">
    <w:name w:val="Table Grid"/>
    <w:basedOn w:val="TableauNormal"/>
    <w:uiPriority w:val="59"/>
    <w:rsid w:val="00C602E8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800000"/>
          </a:solidFill>
        </a:ln>
      </a:spPr>
      <a:bodyPr lIns="0" tIns="0" rIns="0" bIns="0"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4F81BD"/>
          </a:solidFill>
          <a:prstDash val="solid"/>
          <a:miter lim="800000"/>
          <a:headEnd/>
          <a:tailEnd/>
        </a:ln>
        <a:effectLst>
          <a:outerShdw blurRad="40000" dist="20000" dir="5400000" rotWithShape="0">
            <a:srgbClr val="000000">
              <a:alpha val="37999"/>
            </a:srgbClr>
          </a:outerShdw>
        </a:effectLst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775C2C-0B0A-E445-A01F-B80DAB62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</vt:lpstr>
    </vt:vector>
  </TitlesOfParts>
  <Company>Sirli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Sirli</dc:creator>
  <cp:keywords/>
  <dc:description/>
  <cp:lastModifiedBy>Utilisateur de Microsoft Office</cp:lastModifiedBy>
  <cp:revision>2</cp:revision>
  <cp:lastPrinted>2018-03-19T08:25:00Z</cp:lastPrinted>
  <dcterms:created xsi:type="dcterms:W3CDTF">2020-11-23T13:56:00Z</dcterms:created>
  <dcterms:modified xsi:type="dcterms:W3CDTF">2020-11-23T13:56:00Z</dcterms:modified>
</cp:coreProperties>
</file>